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5AA2" w14:textId="35822500" w:rsidR="00726880" w:rsidRPr="00CB1E7F" w:rsidRDefault="008F2041" w:rsidP="00F55047">
      <w:pPr>
        <w:pStyle w:val="Heading8"/>
        <w:spacing w:line="360" w:lineRule="auto"/>
        <w:rPr>
          <w:rFonts w:eastAsia="DotumChe"/>
          <w:bCs/>
          <w:i w:val="0"/>
          <w:iCs w:val="0"/>
        </w:rPr>
      </w:pPr>
      <w:r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>RATNAM A.V</w:t>
      </w:r>
      <w:r w:rsidR="00726880"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                                                   </w:t>
      </w:r>
      <w:r w:rsidR="00452516"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                              </w:t>
      </w:r>
      <w:r w:rsidR="00F82C0B"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ab/>
      </w:r>
      <w:r w:rsidR="008D0B69"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Email </w:t>
      </w:r>
      <w:hyperlink r:id="rId8" w:history="1">
        <w:r w:rsidR="00985A02" w:rsidRPr="00C76F47">
          <w:rPr>
            <w:rStyle w:val="Hyperlink"/>
            <w:bCs/>
            <w:i w:val="0"/>
            <w:iCs w:val="0"/>
            <w:lang w:val="en-GB"/>
          </w:rPr>
          <w:t>ratnamannam@gmail.com</w:t>
        </w:r>
      </w:hyperlink>
      <w:r w:rsidR="008D0B69" w:rsidRPr="00CB1E7F">
        <w:rPr>
          <w:rStyle w:val="Book"/>
          <w:rFonts w:ascii="Times New Roman" w:hAnsi="Times New Roman"/>
          <w:bCs/>
          <w:i w:val="0"/>
          <w:iCs w:val="0"/>
          <w:color w:val="000000"/>
          <w:sz w:val="24"/>
        </w:rPr>
        <w:t xml:space="preserve">      </w:t>
      </w:r>
    </w:p>
    <w:p w14:paraId="2571B1B9" w14:textId="7E2695CA" w:rsidR="00C36DA7" w:rsidRPr="00CB1E7F" w:rsidRDefault="008D0B69" w:rsidP="00F55047">
      <w:pPr>
        <w:spacing w:after="0" w:line="360" w:lineRule="auto"/>
        <w:rPr>
          <w:rStyle w:val="Book"/>
          <w:rFonts w:ascii="Times New Roman" w:eastAsia="DotumChe" w:hAnsi="Times New Roman"/>
          <w:bCs/>
          <w:sz w:val="24"/>
          <w:szCs w:val="24"/>
          <w:lang w:val="en-US"/>
        </w:rPr>
      </w:pPr>
      <w:r w:rsidRPr="00CB1E7F">
        <w:rPr>
          <w:rFonts w:ascii="Times New Roman" w:eastAsia="DotumChe" w:hAnsi="Times New Roman"/>
          <w:bCs/>
          <w:sz w:val="24"/>
          <w:szCs w:val="24"/>
        </w:rPr>
        <w:t xml:space="preserve">                                                                             </w:t>
      </w:r>
      <w:r w:rsidR="00F82C0B" w:rsidRPr="00CB1E7F">
        <w:rPr>
          <w:rFonts w:ascii="Times New Roman" w:eastAsia="DotumChe" w:hAnsi="Times New Roman"/>
          <w:bCs/>
          <w:sz w:val="24"/>
          <w:szCs w:val="24"/>
        </w:rPr>
        <w:t xml:space="preserve">                              </w:t>
      </w:r>
      <w:r w:rsidRPr="00CB1E7F">
        <w:rPr>
          <w:rFonts w:ascii="Times New Roman" w:eastAsia="DotumChe" w:hAnsi="Times New Roman"/>
          <w:bCs/>
          <w:color w:val="000000"/>
          <w:sz w:val="24"/>
          <w:szCs w:val="24"/>
        </w:rPr>
        <w:t xml:space="preserve">Ph No: </w:t>
      </w:r>
      <w:r w:rsidR="008C3431" w:rsidRPr="00CB1E7F">
        <w:rPr>
          <w:rStyle w:val="Hyperlink"/>
          <w:rFonts w:ascii="Times New Roman" w:eastAsia="DotumChe" w:hAnsi="Times New Roman"/>
          <w:bCs/>
          <w:color w:val="000000"/>
          <w:sz w:val="24"/>
          <w:szCs w:val="24"/>
          <w:u w:val="none"/>
        </w:rPr>
        <w:t>+91</w:t>
      </w:r>
      <w:r w:rsidR="008F2041" w:rsidRPr="00CB1E7F">
        <w:rPr>
          <w:rStyle w:val="Hyperlink"/>
          <w:rFonts w:ascii="Times New Roman" w:eastAsia="DotumChe" w:hAnsi="Times New Roman"/>
          <w:bCs/>
          <w:color w:val="000000"/>
          <w:sz w:val="24"/>
          <w:szCs w:val="24"/>
          <w:u w:val="none"/>
        </w:rPr>
        <w:t>-</w:t>
      </w:r>
      <w:r w:rsidR="00CB52BC">
        <w:rPr>
          <w:rStyle w:val="Hyperlink"/>
          <w:rFonts w:ascii="Times New Roman" w:eastAsia="DotumChe" w:hAnsi="Times New Roman"/>
          <w:bCs/>
          <w:color w:val="000000"/>
          <w:sz w:val="24"/>
          <w:szCs w:val="24"/>
          <w:u w:val="none"/>
        </w:rPr>
        <w:t>8328545412</w:t>
      </w:r>
    </w:p>
    <w:p w14:paraId="15BBDAE2" w14:textId="77777777" w:rsidR="00916609" w:rsidRPr="00CB1E7F" w:rsidRDefault="00916609" w:rsidP="00916609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Objective</w:t>
      </w:r>
    </w:p>
    <w:p w14:paraId="62C8BDF5" w14:textId="77777777" w:rsidR="00C22F19" w:rsidRPr="00CB1E7F" w:rsidRDefault="00C22F19" w:rsidP="00C22F19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4A2C4023" w14:textId="77777777" w:rsidR="00332CE1" w:rsidRPr="00CB1E7F" w:rsidRDefault="002D32FA" w:rsidP="002E44C1">
      <w:pPr>
        <w:spacing w:after="0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“</w:t>
      </w:r>
      <w:r w:rsidR="00332CE1" w:rsidRPr="00CB1E7F">
        <w:rPr>
          <w:rFonts w:ascii="Times New Roman" w:hAnsi="Times New Roman"/>
          <w:bCs/>
          <w:sz w:val="24"/>
          <w:szCs w:val="24"/>
        </w:rPr>
        <w:t>To continuously strive for higher achievement in life and establish myself as a perfect and accept challenging work and contribute forward the success of esteem organization by hard work and acquired skills</w:t>
      </w:r>
      <w:r w:rsidRPr="00CB1E7F">
        <w:rPr>
          <w:rFonts w:ascii="Times New Roman" w:hAnsi="Times New Roman"/>
          <w:bCs/>
          <w:sz w:val="24"/>
          <w:szCs w:val="24"/>
        </w:rPr>
        <w:t>”</w:t>
      </w:r>
    </w:p>
    <w:p w14:paraId="1EA55A48" w14:textId="77777777" w:rsidR="00916609" w:rsidRPr="00CB1E7F" w:rsidRDefault="00916609" w:rsidP="00916609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Professional Summary</w:t>
      </w:r>
    </w:p>
    <w:p w14:paraId="48852E48" w14:textId="77777777" w:rsidR="00A4339F" w:rsidRPr="00CB1E7F" w:rsidRDefault="00A4339F" w:rsidP="00A4339F">
      <w:pPr>
        <w:pStyle w:val="NoSpacing"/>
        <w:ind w:left="360"/>
        <w:jc w:val="both"/>
        <w:rPr>
          <w:bCs/>
        </w:rPr>
      </w:pPr>
    </w:p>
    <w:p w14:paraId="384D6DDA" w14:textId="0FC0532E" w:rsidR="00A4339F" w:rsidRPr="00CB1E7F" w:rsidRDefault="002D752B" w:rsidP="002E44C1">
      <w:pPr>
        <w:pStyle w:val="NoSpacing"/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567" w:hanging="425"/>
        <w:jc w:val="both"/>
        <w:rPr>
          <w:rFonts w:eastAsia="Calibri"/>
          <w:bCs/>
          <w:kern w:val="0"/>
        </w:rPr>
      </w:pPr>
      <w:r w:rsidRPr="00CB1E7F">
        <w:rPr>
          <w:bCs/>
        </w:rPr>
        <w:t xml:space="preserve"> </w:t>
      </w:r>
      <w:r w:rsidR="00E07A80">
        <w:rPr>
          <w:bCs/>
        </w:rPr>
        <w:t xml:space="preserve">Over </w:t>
      </w:r>
      <w:r w:rsidR="00985A02">
        <w:rPr>
          <w:bCs/>
        </w:rPr>
        <w:t>4</w:t>
      </w:r>
      <w:r w:rsidR="00985A02">
        <w:rPr>
          <w:bCs/>
          <w:sz w:val="28"/>
          <w:szCs w:val="28"/>
          <w:vertAlign w:val="subscript"/>
        </w:rPr>
        <w:t>+</w:t>
      </w:r>
      <w:r w:rsidR="0055157A" w:rsidRPr="00CB1E7F">
        <w:rPr>
          <w:bCs/>
        </w:rPr>
        <w:t xml:space="preserve"> </w:t>
      </w:r>
      <w:r w:rsidR="00A4339F" w:rsidRPr="00CB1E7F">
        <w:rPr>
          <w:bCs/>
        </w:rPr>
        <w:t xml:space="preserve">years </w:t>
      </w:r>
      <w:r w:rsidR="00EB4A72" w:rsidRPr="00CB1E7F">
        <w:rPr>
          <w:bCs/>
        </w:rPr>
        <w:t>of experience</w:t>
      </w:r>
      <w:r w:rsidR="00E07A80">
        <w:rPr>
          <w:bCs/>
        </w:rPr>
        <w:t xml:space="preserve"> with strong expertise in the fields of DevOps using various automation tools to oversee the end to end SDLC process.</w:t>
      </w:r>
      <w:r w:rsidR="00EB5D31" w:rsidRPr="00EB5D31">
        <w:rPr>
          <w:bCs/>
        </w:rPr>
        <w:t xml:space="preserve"> </w:t>
      </w:r>
    </w:p>
    <w:p w14:paraId="6D26161D" w14:textId="203BA66F" w:rsidR="002246BE" w:rsidRPr="009668FC" w:rsidRDefault="009668FC" w:rsidP="009668FC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9668FC">
        <w:rPr>
          <w:rFonts w:ascii="Times New Roman" w:hAnsi="Times New Roman"/>
          <w:bCs/>
          <w:sz w:val="24"/>
          <w:szCs w:val="24"/>
        </w:rPr>
        <w:t>Working experience in Dev</w:t>
      </w:r>
      <w:r>
        <w:rPr>
          <w:rFonts w:ascii="Times New Roman" w:hAnsi="Times New Roman"/>
          <w:bCs/>
          <w:sz w:val="24"/>
          <w:szCs w:val="24"/>
        </w:rPr>
        <w:t>O</w:t>
      </w:r>
      <w:r w:rsidRPr="009668FC">
        <w:rPr>
          <w:rFonts w:ascii="Times New Roman" w:hAnsi="Times New Roman"/>
          <w:bCs/>
          <w:sz w:val="24"/>
          <w:szCs w:val="24"/>
        </w:rPr>
        <w:t xml:space="preserve">ps tools like Git, Maven, Jenkins, Docker, Apache, Tomcat, </w:t>
      </w:r>
      <w:r w:rsidR="00EB4A72" w:rsidRPr="009668FC">
        <w:rPr>
          <w:rFonts w:ascii="Times New Roman" w:hAnsi="Times New Roman"/>
          <w:bCs/>
          <w:sz w:val="24"/>
          <w:szCs w:val="24"/>
        </w:rPr>
        <w:t>SonarQube</w:t>
      </w:r>
      <w:r w:rsidRPr="009668FC">
        <w:rPr>
          <w:rFonts w:ascii="Times New Roman" w:hAnsi="Times New Roman"/>
          <w:bCs/>
          <w:sz w:val="24"/>
          <w:szCs w:val="24"/>
        </w:rPr>
        <w:t>, Nexus, Amazon Web Services.</w:t>
      </w:r>
    </w:p>
    <w:p w14:paraId="692B3B50" w14:textId="77777777" w:rsidR="00EE5588" w:rsidRPr="00CB1E7F" w:rsidRDefault="00EE5588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Work closely with QA and Development teams to identify, prioritize and drive issues to resolution quickly.</w:t>
      </w:r>
    </w:p>
    <w:p w14:paraId="3A8F51BE" w14:textId="77777777" w:rsidR="00916609" w:rsidRPr="00CB1E7F" w:rsidRDefault="00916609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Administering maintaining, and troubleshooting source and change control repositories</w:t>
      </w:r>
    </w:p>
    <w:p w14:paraId="6B9FB033" w14:textId="77777777" w:rsidR="00974B4D" w:rsidRPr="00CB1E7F" w:rsidRDefault="00974B4D" w:rsidP="00974B4D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Implemented continuous delivery framework using Jenkins, Maven on multiple environments.</w:t>
      </w:r>
    </w:p>
    <w:p w14:paraId="1C015A85" w14:textId="77777777" w:rsidR="00E07A80" w:rsidRDefault="00CB1E7F" w:rsidP="00E07A80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Expertise in Installing, configuring &amp; administering Jenkins on Linux machines along with adding/updating plugins like GIT, ANT, Ansible, Sonar, Check</w:t>
      </w:r>
      <w:r w:rsidR="00D47E05">
        <w:rPr>
          <w:rFonts w:ascii="Times New Roman" w:hAnsi="Times New Roman"/>
          <w:bCs/>
          <w:sz w:val="24"/>
          <w:szCs w:val="24"/>
        </w:rPr>
        <w:t xml:space="preserve"> </w:t>
      </w:r>
      <w:r w:rsidRPr="00CB1E7F">
        <w:rPr>
          <w:rFonts w:ascii="Times New Roman" w:hAnsi="Times New Roman"/>
          <w:bCs/>
          <w:sz w:val="24"/>
          <w:szCs w:val="24"/>
        </w:rPr>
        <w:t>style, Deploy to Container, Build Pipeline etc.</w:t>
      </w:r>
    </w:p>
    <w:p w14:paraId="3705CB22" w14:textId="1DC14F06" w:rsidR="00430A78" w:rsidRPr="00E07A80" w:rsidRDefault="00430A78" w:rsidP="00E07A80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E07A80">
        <w:rPr>
          <w:rFonts w:ascii="Times New Roman" w:hAnsi="Times New Roman"/>
          <w:bCs/>
          <w:sz w:val="24"/>
          <w:szCs w:val="24"/>
        </w:rPr>
        <w:t>Deploying and maintaining production environment using AWS EC2 instances and ECS with Docker.</w:t>
      </w:r>
    </w:p>
    <w:p w14:paraId="283B19B2" w14:textId="6898C0D2" w:rsidR="00430A78" w:rsidRPr="00CB1E7F" w:rsidRDefault="00430A78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Managed local deployments in Kubernetes, creating local cluster and deploying application containers.</w:t>
      </w:r>
    </w:p>
    <w:p w14:paraId="5669D195" w14:textId="402B7692" w:rsidR="00FF5A94" w:rsidRPr="00CB1E7F" w:rsidRDefault="00916609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Program builds scripts and tools for builds, using most appropriate languages and technologies.</w:t>
      </w:r>
    </w:p>
    <w:p w14:paraId="349A2A8E" w14:textId="77777777" w:rsidR="00FF5A94" w:rsidRPr="00CB1E7F" w:rsidRDefault="00FF5A94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Sometimes working with multiple projects as a Configuration Management, Build and Deployment and Release Engineer.</w:t>
      </w:r>
    </w:p>
    <w:p w14:paraId="195F52DE" w14:textId="77777777" w:rsidR="00FF5A94" w:rsidRPr="00CB1E7F" w:rsidRDefault="00FF5A94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Experience in Build, Package and Deploy to all the environments.</w:t>
      </w:r>
    </w:p>
    <w:p w14:paraId="78FADAD9" w14:textId="77777777" w:rsidR="00916609" w:rsidRPr="00CB1E7F" w:rsidRDefault="00916609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Verifying and documenting software build content and </w:t>
      </w:r>
      <w:r w:rsidR="001837B0" w:rsidRPr="00CB1E7F">
        <w:rPr>
          <w:rFonts w:ascii="Times New Roman" w:hAnsi="Times New Roman"/>
          <w:bCs/>
          <w:sz w:val="24"/>
          <w:szCs w:val="24"/>
        </w:rPr>
        <w:t>managing</w:t>
      </w:r>
      <w:r w:rsidRPr="00CB1E7F">
        <w:rPr>
          <w:rFonts w:ascii="Times New Roman" w:hAnsi="Times New Roman"/>
          <w:bCs/>
          <w:sz w:val="24"/>
          <w:szCs w:val="24"/>
        </w:rPr>
        <w:t xml:space="preserve"> software releases.</w:t>
      </w:r>
    </w:p>
    <w:p w14:paraId="4AAAAC9E" w14:textId="77777777" w:rsidR="00916609" w:rsidRPr="00CB1E7F" w:rsidRDefault="00916609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Well–developed background in tool customizations, installation and maintenance.</w:t>
      </w:r>
    </w:p>
    <w:p w14:paraId="10AD17EC" w14:textId="77777777" w:rsidR="00955FEF" w:rsidRPr="00CB1E7F" w:rsidRDefault="00955FEF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Always, keep it up Servers Healthily and monitoring the server status.</w:t>
      </w:r>
    </w:p>
    <w:p w14:paraId="69A36BC1" w14:textId="13B55EE3" w:rsidR="009D1962" w:rsidRPr="00CB1E7F" w:rsidRDefault="009D1962" w:rsidP="002E44C1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Efficiently automated several build &amp; deployment tasks and streamlining the process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5C6A13D5" w14:textId="3005D9BF" w:rsidR="007E48D1" w:rsidRPr="00CB1E7F" w:rsidRDefault="009D1962" w:rsidP="00DB6CC8">
      <w:pPr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Perform all SCM related activities including integrations/merges, branching and tagging for parallel development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6C87B32F" w14:textId="77777777" w:rsidR="001262E3" w:rsidRPr="00CB1E7F" w:rsidRDefault="001262E3" w:rsidP="002E44C1">
      <w:pPr>
        <w:pStyle w:val="Heading5"/>
        <w:shd w:val="clear" w:color="auto" w:fill="C0C0C0"/>
        <w:tabs>
          <w:tab w:val="left" w:pos="0"/>
        </w:tabs>
        <w:spacing w:before="0" w:line="276" w:lineRule="auto"/>
        <w:rPr>
          <w:rFonts w:ascii="Times New Roman" w:hAnsi="Times New Roman"/>
          <w:b w:val="0"/>
          <w:bCs/>
          <w:sz w:val="24"/>
          <w:szCs w:val="24"/>
        </w:rPr>
      </w:pPr>
    </w:p>
    <w:p w14:paraId="2CF205FD" w14:textId="77777777" w:rsidR="006E3548" w:rsidRPr="00CB1E7F" w:rsidRDefault="00916609" w:rsidP="002E44C1">
      <w:pPr>
        <w:pStyle w:val="Heading5"/>
        <w:shd w:val="clear" w:color="auto" w:fill="C0C0C0"/>
        <w:tabs>
          <w:tab w:val="left" w:pos="0"/>
        </w:tabs>
        <w:spacing w:before="0" w:line="276" w:lineRule="auto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Work Experience</w:t>
      </w:r>
    </w:p>
    <w:p w14:paraId="5BDC94BF" w14:textId="77777777" w:rsidR="001643A7" w:rsidRPr="00CB1E7F" w:rsidRDefault="001643A7" w:rsidP="001643A7">
      <w:pPr>
        <w:rPr>
          <w:rFonts w:ascii="Times New Roman" w:hAnsi="Times New Roman"/>
          <w:bCs/>
          <w:sz w:val="24"/>
          <w:szCs w:val="24"/>
        </w:rPr>
      </w:pPr>
    </w:p>
    <w:p w14:paraId="38435B6C" w14:textId="2683B88A" w:rsidR="006E3548" w:rsidRPr="00CB1E7F" w:rsidRDefault="006E3548" w:rsidP="0030453C">
      <w:pPr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Working as DevOps </w:t>
      </w:r>
      <w:r w:rsidR="00350BD2" w:rsidRPr="00CB1E7F">
        <w:rPr>
          <w:rFonts w:ascii="Times New Roman" w:hAnsi="Times New Roman"/>
          <w:bCs/>
          <w:sz w:val="24"/>
          <w:szCs w:val="24"/>
        </w:rPr>
        <w:t>Engineer</w:t>
      </w:r>
      <w:r w:rsidRPr="00CB1E7F">
        <w:rPr>
          <w:rFonts w:ascii="Times New Roman" w:hAnsi="Times New Roman"/>
          <w:bCs/>
          <w:sz w:val="24"/>
          <w:szCs w:val="24"/>
        </w:rPr>
        <w:t xml:space="preserve"> in Virtusa Consul</w:t>
      </w:r>
      <w:r w:rsidR="00F83AFB" w:rsidRPr="00CB1E7F">
        <w:rPr>
          <w:rFonts w:ascii="Times New Roman" w:hAnsi="Times New Roman"/>
          <w:bCs/>
          <w:sz w:val="24"/>
          <w:szCs w:val="24"/>
        </w:rPr>
        <w:t xml:space="preserve">ting services </w:t>
      </w:r>
      <w:r w:rsidR="00E71E82" w:rsidRPr="00CB1E7F">
        <w:rPr>
          <w:rFonts w:ascii="Times New Roman" w:hAnsi="Times New Roman"/>
          <w:bCs/>
          <w:sz w:val="24"/>
          <w:szCs w:val="24"/>
        </w:rPr>
        <w:t>from Sept</w:t>
      </w:r>
      <w:r w:rsidR="00A5537F" w:rsidRPr="00CB1E7F">
        <w:rPr>
          <w:rFonts w:ascii="Times New Roman" w:hAnsi="Times New Roman"/>
          <w:bCs/>
          <w:sz w:val="24"/>
          <w:szCs w:val="24"/>
        </w:rPr>
        <w:t xml:space="preserve"> 201</w:t>
      </w:r>
      <w:r w:rsidR="00603ECF" w:rsidRPr="00CB1E7F">
        <w:rPr>
          <w:rFonts w:ascii="Times New Roman" w:hAnsi="Times New Roman"/>
          <w:bCs/>
          <w:sz w:val="24"/>
          <w:szCs w:val="24"/>
        </w:rPr>
        <w:t>7</w:t>
      </w:r>
      <w:r w:rsidR="00F83AFB" w:rsidRPr="00CB1E7F">
        <w:rPr>
          <w:rFonts w:ascii="Times New Roman" w:hAnsi="Times New Roman"/>
          <w:bCs/>
          <w:sz w:val="24"/>
          <w:szCs w:val="24"/>
        </w:rPr>
        <w:t xml:space="preserve"> to </w:t>
      </w:r>
      <w:r w:rsidR="00847CF1" w:rsidRPr="00CB1E7F">
        <w:rPr>
          <w:rFonts w:ascii="Times New Roman" w:hAnsi="Times New Roman"/>
          <w:bCs/>
          <w:sz w:val="24"/>
          <w:szCs w:val="24"/>
        </w:rPr>
        <w:t>Till Date</w:t>
      </w:r>
    </w:p>
    <w:p w14:paraId="0FF2235A" w14:textId="5C45ABBF" w:rsidR="006E3548" w:rsidRPr="00CB1E7F" w:rsidRDefault="006E3548" w:rsidP="002E44C1">
      <w:pPr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Work experience </w:t>
      </w:r>
      <w:r w:rsidR="00753BEC" w:rsidRPr="00CB1E7F">
        <w:rPr>
          <w:rFonts w:ascii="Times New Roman" w:hAnsi="Times New Roman"/>
          <w:bCs/>
          <w:sz w:val="24"/>
          <w:szCs w:val="24"/>
        </w:rPr>
        <w:t xml:space="preserve">as </w:t>
      </w:r>
      <w:r w:rsidR="00FF7447">
        <w:rPr>
          <w:rFonts w:ascii="Times New Roman" w:hAnsi="Times New Roman"/>
          <w:bCs/>
          <w:sz w:val="24"/>
          <w:szCs w:val="24"/>
        </w:rPr>
        <w:t xml:space="preserve">DevOps </w:t>
      </w:r>
      <w:r w:rsidR="005B400C" w:rsidRPr="00CB1E7F">
        <w:rPr>
          <w:rFonts w:ascii="Times New Roman" w:hAnsi="Times New Roman"/>
          <w:bCs/>
          <w:sz w:val="24"/>
          <w:szCs w:val="24"/>
        </w:rPr>
        <w:t xml:space="preserve">Engineer </w:t>
      </w:r>
      <w:r w:rsidR="00600C78" w:rsidRPr="00CB1E7F">
        <w:rPr>
          <w:rFonts w:ascii="Times New Roman" w:hAnsi="Times New Roman"/>
          <w:bCs/>
          <w:sz w:val="24"/>
          <w:szCs w:val="24"/>
        </w:rPr>
        <w:t xml:space="preserve">in </w:t>
      </w:r>
      <w:r w:rsidR="009668FC">
        <w:rPr>
          <w:rFonts w:ascii="Times New Roman" w:hAnsi="Times New Roman"/>
          <w:bCs/>
          <w:sz w:val="24"/>
          <w:szCs w:val="24"/>
        </w:rPr>
        <w:t xml:space="preserve"> </w:t>
      </w:r>
      <w:r w:rsidR="00626DB7" w:rsidRPr="00CB1E7F">
        <w:rPr>
          <w:rFonts w:ascii="Times New Roman" w:hAnsi="Times New Roman"/>
          <w:bCs/>
          <w:sz w:val="24"/>
          <w:szCs w:val="24"/>
        </w:rPr>
        <w:t xml:space="preserve"> </w:t>
      </w:r>
      <w:r w:rsidR="00FF7447" w:rsidRPr="00FF7447">
        <w:rPr>
          <w:rFonts w:ascii="Times New Roman" w:hAnsi="Times New Roman"/>
          <w:bCs/>
          <w:sz w:val="24"/>
          <w:szCs w:val="24"/>
        </w:rPr>
        <w:t>Sonata Software</w:t>
      </w:r>
      <w:r w:rsidR="00753BEC" w:rsidRPr="00CB1E7F">
        <w:rPr>
          <w:rFonts w:ascii="Times New Roman" w:hAnsi="Times New Roman"/>
          <w:bCs/>
          <w:sz w:val="24"/>
          <w:szCs w:val="24"/>
        </w:rPr>
        <w:t xml:space="preserve"> from</w:t>
      </w:r>
      <w:r w:rsidR="00B8236B" w:rsidRPr="00CB1E7F">
        <w:rPr>
          <w:rFonts w:ascii="Times New Roman" w:hAnsi="Times New Roman"/>
          <w:bCs/>
          <w:sz w:val="24"/>
          <w:szCs w:val="24"/>
        </w:rPr>
        <w:t xml:space="preserve"> April</w:t>
      </w:r>
      <w:r w:rsidR="00843EF9" w:rsidRPr="00CB1E7F">
        <w:rPr>
          <w:rFonts w:ascii="Times New Roman" w:hAnsi="Times New Roman"/>
          <w:bCs/>
          <w:sz w:val="24"/>
          <w:szCs w:val="24"/>
        </w:rPr>
        <w:t xml:space="preserve"> 2015 to </w:t>
      </w:r>
      <w:r w:rsidR="00350BD2" w:rsidRPr="00CB1E7F">
        <w:rPr>
          <w:rFonts w:ascii="Times New Roman" w:hAnsi="Times New Roman"/>
          <w:bCs/>
          <w:sz w:val="24"/>
          <w:szCs w:val="24"/>
        </w:rPr>
        <w:t>Aug</w:t>
      </w:r>
      <w:r w:rsidR="00603ECF" w:rsidRPr="00CB1E7F">
        <w:rPr>
          <w:rFonts w:ascii="Times New Roman" w:hAnsi="Times New Roman"/>
          <w:bCs/>
          <w:sz w:val="24"/>
          <w:szCs w:val="24"/>
        </w:rPr>
        <w:t xml:space="preserve"> 2017</w:t>
      </w:r>
    </w:p>
    <w:p w14:paraId="5742FF72" w14:textId="77777777" w:rsidR="00F8054F" w:rsidRPr="00CB1E7F" w:rsidRDefault="00916609" w:rsidP="00316C34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 xml:space="preserve">Academics  </w:t>
      </w:r>
    </w:p>
    <w:p w14:paraId="404EAAC1" w14:textId="77777777" w:rsidR="00316C34" w:rsidRPr="00CB1E7F" w:rsidRDefault="00316C34" w:rsidP="00316C34">
      <w:pPr>
        <w:pStyle w:val="ListParagraph"/>
        <w:spacing w:after="0" w:line="240" w:lineRule="auto"/>
        <w:ind w:left="1222"/>
        <w:jc w:val="both"/>
        <w:rPr>
          <w:bCs/>
          <w:lang w:val="en-GB" w:eastAsia="ar-SA"/>
        </w:rPr>
      </w:pPr>
    </w:p>
    <w:p w14:paraId="24F98EFF" w14:textId="2D529449" w:rsidR="00323B89" w:rsidRPr="00CB1E7F" w:rsidRDefault="008F2041" w:rsidP="002E44C1">
      <w:pPr>
        <w:pStyle w:val="ListParagraph"/>
        <w:spacing w:after="0" w:line="240" w:lineRule="auto"/>
        <w:ind w:left="1222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CB1E7F">
        <w:rPr>
          <w:rFonts w:ascii="Times New Roman" w:hAnsi="Times New Roman"/>
          <w:bCs/>
          <w:sz w:val="24"/>
          <w:szCs w:val="24"/>
        </w:rPr>
        <w:t>B</w:t>
      </w:r>
      <w:r w:rsidR="00B63B1E" w:rsidRPr="00CB1E7F">
        <w:rPr>
          <w:rFonts w:ascii="Times New Roman" w:hAnsi="Times New Roman"/>
          <w:bCs/>
          <w:sz w:val="24"/>
          <w:szCs w:val="24"/>
        </w:rPr>
        <w:t>.</w:t>
      </w:r>
      <w:r w:rsidR="006C5D73" w:rsidRPr="00CB1E7F">
        <w:rPr>
          <w:rFonts w:ascii="Times New Roman" w:hAnsi="Times New Roman"/>
          <w:bCs/>
          <w:sz w:val="24"/>
          <w:szCs w:val="24"/>
        </w:rPr>
        <w:t>Tech</w:t>
      </w:r>
      <w:proofErr w:type="gramEnd"/>
      <w:r w:rsidR="006C5D73" w:rsidRPr="00CB1E7F">
        <w:rPr>
          <w:rFonts w:ascii="Times New Roman" w:hAnsi="Times New Roman"/>
          <w:bCs/>
          <w:sz w:val="24"/>
          <w:szCs w:val="24"/>
        </w:rPr>
        <w:t xml:space="preserve"> </w:t>
      </w:r>
      <w:r w:rsidR="00916609" w:rsidRPr="00CB1E7F">
        <w:rPr>
          <w:rFonts w:ascii="Times New Roman" w:hAnsi="Times New Roman"/>
          <w:bCs/>
          <w:sz w:val="24"/>
          <w:szCs w:val="24"/>
        </w:rPr>
        <w:t xml:space="preserve">from </w:t>
      </w:r>
      <w:r w:rsidR="00E31532" w:rsidRPr="00CB1E7F">
        <w:rPr>
          <w:rFonts w:ascii="Times New Roman" w:hAnsi="Times New Roman"/>
          <w:bCs/>
          <w:sz w:val="24"/>
          <w:szCs w:val="24"/>
        </w:rPr>
        <w:t xml:space="preserve">JNTU </w:t>
      </w:r>
      <w:r w:rsidR="00C96ABB" w:rsidRPr="00CB1E7F">
        <w:rPr>
          <w:rFonts w:ascii="Times New Roman" w:hAnsi="Times New Roman"/>
          <w:bCs/>
          <w:sz w:val="24"/>
          <w:szCs w:val="24"/>
        </w:rPr>
        <w:t>Anantapur</w:t>
      </w:r>
      <w:r w:rsidR="00E31532" w:rsidRPr="00CB1E7F">
        <w:rPr>
          <w:rFonts w:ascii="Times New Roman" w:hAnsi="Times New Roman"/>
          <w:bCs/>
          <w:sz w:val="24"/>
          <w:szCs w:val="24"/>
        </w:rPr>
        <w:t xml:space="preserve"> </w:t>
      </w:r>
    </w:p>
    <w:p w14:paraId="14EFA129" w14:textId="77777777" w:rsidR="005C2974" w:rsidRPr="00CB1E7F" w:rsidRDefault="005C2974" w:rsidP="002E44C1">
      <w:pPr>
        <w:pStyle w:val="ListParagraph"/>
        <w:spacing w:after="0" w:line="240" w:lineRule="auto"/>
        <w:ind w:left="1222"/>
        <w:jc w:val="both"/>
        <w:rPr>
          <w:rFonts w:ascii="Times New Roman" w:hAnsi="Times New Roman"/>
          <w:bCs/>
          <w:sz w:val="24"/>
          <w:szCs w:val="24"/>
        </w:rPr>
      </w:pPr>
    </w:p>
    <w:p w14:paraId="4806512D" w14:textId="77777777" w:rsidR="00323B89" w:rsidRPr="00CB1E7F" w:rsidRDefault="008415BB" w:rsidP="00323B89">
      <w:pPr>
        <w:pStyle w:val="Heading5"/>
        <w:numPr>
          <w:ilvl w:val="0"/>
          <w:numId w:val="0"/>
        </w:numPr>
        <w:shd w:val="clear" w:color="auto" w:fill="C0C0C0"/>
        <w:spacing w:before="0" w:line="276" w:lineRule="auto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lastRenderedPageBreak/>
        <w:t>Projects</w:t>
      </w:r>
    </w:p>
    <w:p w14:paraId="3564F66D" w14:textId="77777777" w:rsidR="00E11129" w:rsidRPr="00CB1E7F" w:rsidRDefault="008415BB" w:rsidP="00F55047">
      <w:pPr>
        <w:pStyle w:val="NormalWeb"/>
        <w:spacing w:line="276" w:lineRule="auto"/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</w:pPr>
      <w:r w:rsidRPr="00CB1E7F"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  <w:t xml:space="preserve">Project #1 </w:t>
      </w:r>
    </w:p>
    <w:p w14:paraId="7D4E8D95" w14:textId="77777777" w:rsidR="00B63B1E" w:rsidRPr="00CB1E7F" w:rsidRDefault="008415BB" w:rsidP="00E11129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Title</w:t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="00B63B1E" w:rsidRPr="00CB1E7F">
        <w:rPr>
          <w:rFonts w:ascii="Times New Roman" w:eastAsia="Calibri" w:hAnsi="Times New Roman"/>
          <w:bCs/>
          <w:color w:val="000000"/>
          <w:sz w:val="24"/>
        </w:rPr>
        <w:t>Aurora Cloud –Migration</w:t>
      </w:r>
    </w:p>
    <w:p w14:paraId="499A931A" w14:textId="488C98E3" w:rsidR="008415BB" w:rsidRPr="00CB1E7F" w:rsidRDefault="008415BB" w:rsidP="008415BB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Client 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="00B63B1E" w:rsidRPr="00CB1E7F">
        <w:rPr>
          <w:rFonts w:ascii="Times New Roman" w:hAnsi="Times New Roman"/>
          <w:bCs/>
          <w:color w:val="000000"/>
          <w:sz w:val="24"/>
        </w:rPr>
        <w:t>LBG</w:t>
      </w:r>
    </w:p>
    <w:p w14:paraId="4A0A1D98" w14:textId="77777777" w:rsidR="00B63B1E" w:rsidRPr="00CB1E7F" w:rsidRDefault="008415BB" w:rsidP="00B63B1E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Duration   </w:t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="00577359" w:rsidRPr="00CB1E7F">
        <w:rPr>
          <w:rFonts w:ascii="Times New Roman" w:hAnsi="Times New Roman"/>
          <w:bCs/>
          <w:color w:val="000000"/>
          <w:sz w:val="24"/>
        </w:rPr>
        <w:t>Jan</w:t>
      </w:r>
      <w:r w:rsidRPr="00CB1E7F">
        <w:rPr>
          <w:rFonts w:ascii="Times New Roman" w:hAnsi="Times New Roman"/>
          <w:bCs/>
          <w:color w:val="000000"/>
          <w:sz w:val="24"/>
        </w:rPr>
        <w:t>-2018 to Till.</w:t>
      </w:r>
    </w:p>
    <w:p w14:paraId="7B9F85DF" w14:textId="05A8F50C" w:rsidR="008415BB" w:rsidRPr="00CB1E7F" w:rsidRDefault="008415BB" w:rsidP="007473BC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 xml:space="preserve">Tools 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>:</w:t>
      </w:r>
      <w:r w:rsidR="00B63B1E" w:rsidRPr="00CB1E7F">
        <w:rPr>
          <w:rFonts w:ascii="Times New Roman" w:eastAsia="Calibri" w:hAnsi="Times New Roman"/>
          <w:bCs/>
          <w:color w:val="000000"/>
          <w:sz w:val="24"/>
        </w:rPr>
        <w:t xml:space="preserve"> Git, Jenkins,</w:t>
      </w:r>
      <w:r w:rsidR="007473BC" w:rsidRPr="00CB1E7F">
        <w:rPr>
          <w:rFonts w:ascii="Times New Roman" w:eastAsia="Calibri" w:hAnsi="Times New Roman"/>
          <w:bCs/>
          <w:color w:val="000000"/>
          <w:sz w:val="24"/>
        </w:rPr>
        <w:t xml:space="preserve"> </w:t>
      </w:r>
      <w:r w:rsidR="00E11129" w:rsidRPr="00CB1E7F">
        <w:rPr>
          <w:rFonts w:ascii="Times New Roman" w:eastAsia="Calibri" w:hAnsi="Times New Roman"/>
          <w:bCs/>
          <w:color w:val="000000"/>
          <w:sz w:val="24"/>
        </w:rPr>
        <w:t>Maven,</w:t>
      </w:r>
      <w:r w:rsidR="00B63B1E" w:rsidRPr="00CB1E7F">
        <w:rPr>
          <w:rFonts w:ascii="Times New Roman" w:eastAsia="Calibri" w:hAnsi="Times New Roman"/>
          <w:bCs/>
          <w:color w:val="000000"/>
          <w:sz w:val="24"/>
        </w:rPr>
        <w:t xml:space="preserve"> Artifactor</w:t>
      </w:r>
      <w:r w:rsidR="007473BC" w:rsidRPr="00CB1E7F">
        <w:rPr>
          <w:rFonts w:ascii="Times New Roman" w:eastAsia="Calibri" w:hAnsi="Times New Roman"/>
          <w:bCs/>
          <w:color w:val="000000"/>
          <w:sz w:val="24"/>
        </w:rPr>
        <w:t>y, Docker,</w:t>
      </w:r>
      <w:r w:rsidR="005D234E" w:rsidRPr="00CB1E7F">
        <w:rPr>
          <w:rFonts w:ascii="Times New Roman" w:eastAsia="Calibri" w:hAnsi="Times New Roman"/>
          <w:bCs/>
          <w:color w:val="000000"/>
          <w:sz w:val="24"/>
        </w:rPr>
        <w:t xml:space="preserve"> </w:t>
      </w:r>
      <w:r w:rsidR="00EB4A72" w:rsidRPr="00CB1E7F">
        <w:rPr>
          <w:rFonts w:ascii="Times New Roman" w:eastAsia="Calibri" w:hAnsi="Times New Roman"/>
          <w:bCs/>
          <w:color w:val="000000"/>
          <w:sz w:val="24"/>
        </w:rPr>
        <w:t>Kubernetes</w:t>
      </w:r>
      <w:r w:rsidR="007473BC" w:rsidRPr="00CB1E7F">
        <w:rPr>
          <w:rFonts w:ascii="Times New Roman" w:eastAsia="Calibri" w:hAnsi="Times New Roman"/>
          <w:bCs/>
          <w:color w:val="000000"/>
          <w:sz w:val="24"/>
        </w:rPr>
        <w:t>.</w:t>
      </w:r>
    </w:p>
    <w:p w14:paraId="31DFAB82" w14:textId="28E109E7" w:rsidR="00E11129" w:rsidRPr="00CB1E7F" w:rsidRDefault="008415BB" w:rsidP="00E1112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eastAsia="Times New Roman"/>
          <w:bCs/>
          <w:color w:val="000000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Description:</w:t>
      </w:r>
      <w:r w:rsidRPr="00CB1E7F">
        <w:rPr>
          <w:rFonts w:ascii="Times New Roman" w:hAnsi="Times New Roman"/>
          <w:bCs/>
          <w:sz w:val="24"/>
        </w:rPr>
        <w:t xml:space="preserve"> </w:t>
      </w:r>
      <w:r w:rsidR="00E11129"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This project is regarding to the migration of the existence applications under LBG to Cloud that provided by the IBM </w:t>
      </w:r>
      <w:r w:rsidR="009668FC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 </w:t>
      </w:r>
      <w:r w:rsidR="00E11129"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 to the cloud by following R1 and R2 level.</w:t>
      </w:r>
    </w:p>
    <w:p w14:paraId="6CC36407" w14:textId="77777777" w:rsidR="00C201B0" w:rsidRPr="00CB1E7F" w:rsidRDefault="00C201B0" w:rsidP="00E11129">
      <w:pPr>
        <w:pStyle w:val="NormalWeb"/>
        <w:shd w:val="clear" w:color="auto" w:fill="FFFFFF"/>
        <w:spacing w:before="120" w:after="120"/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</w:pPr>
      <w:r w:rsidRPr="00CB1E7F">
        <w:rPr>
          <w:rFonts w:ascii="Times New Roman" w:eastAsia="Calibri" w:hAnsi="Times New Roman"/>
          <w:bCs/>
          <w:color w:val="000000"/>
          <w:sz w:val="24"/>
          <w:szCs w:val="22"/>
          <w:lang w:eastAsia="en-US"/>
        </w:rPr>
        <w:t xml:space="preserve">Roles &amp; Responsibilities     </w:t>
      </w:r>
    </w:p>
    <w:p w14:paraId="1EE15D87" w14:textId="6B7F3F76" w:rsidR="008415BB" w:rsidRPr="00CB1E7F" w:rsidRDefault="00E11129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Reviewing the micro-designs and Creating the runbook for the migration along with the Validations of the technologies stack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46CDB69F" w14:textId="77777777" w:rsidR="00E11129" w:rsidRPr="00CB1E7F" w:rsidRDefault="00E11129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Automation of build and deployment process with Jenkins.</w:t>
      </w:r>
    </w:p>
    <w:p w14:paraId="5CE3BC8A" w14:textId="7777777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</w:rPr>
      </w:pPr>
      <w:r w:rsidRPr="00CB1E7F">
        <w:rPr>
          <w:rFonts w:ascii="Times New Roman" w:hAnsi="Times New Roman"/>
          <w:bCs/>
          <w:sz w:val="24"/>
          <w:szCs w:val="24"/>
        </w:rPr>
        <w:t>Customize the pipeline scripts Depends upon our requirements.</w:t>
      </w:r>
    </w:p>
    <w:p w14:paraId="27C4DE9D" w14:textId="7777777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Involved in build/Release management and carried out the quality product in UAT and Production. </w:t>
      </w:r>
    </w:p>
    <w:p w14:paraId="469CF6C4" w14:textId="7777777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Trouble shooting and resolved Issues in DEV/Test Environments.</w:t>
      </w:r>
    </w:p>
    <w:p w14:paraId="0EB38CDB" w14:textId="7777777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Setting up the new build environment for various applications in Windows/Linux environment </w:t>
      </w:r>
    </w:p>
    <w:p w14:paraId="192F6442" w14:textId="0BB29239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Implemented the Release practice and responsible for pushing builds into SYS/ UAT/ Pre-Production/ Production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4A260261" w14:textId="5CA04E0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Coordinate with the Development/Test Teams to receive the correct versions of re-usable and dependent components and DB Script for issuing/installing successful builds and making it ready for the Release on time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2F362B3D" w14:textId="7777777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Deploy, configure and manage test runtime environments.</w:t>
      </w:r>
    </w:p>
    <w:p w14:paraId="4C25A17F" w14:textId="315612E4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Involved in Deployment </w:t>
      </w:r>
      <w:r w:rsidR="00E11129" w:rsidRPr="00CB1E7F">
        <w:rPr>
          <w:rFonts w:ascii="Times New Roman" w:hAnsi="Times New Roman"/>
          <w:bCs/>
          <w:sz w:val="24"/>
          <w:szCs w:val="24"/>
        </w:rPr>
        <w:t xml:space="preserve">of the application using Tomcat and </w:t>
      </w:r>
      <w:r w:rsidR="00C96ABB" w:rsidRPr="00CB1E7F">
        <w:rPr>
          <w:rFonts w:ascii="Times New Roman" w:hAnsi="Times New Roman"/>
          <w:bCs/>
          <w:sz w:val="24"/>
          <w:szCs w:val="24"/>
        </w:rPr>
        <w:t>WebSpher</w:t>
      </w:r>
      <w:r w:rsidR="00C96ABB">
        <w:rPr>
          <w:rFonts w:ascii="Times New Roman" w:hAnsi="Times New Roman"/>
          <w:bCs/>
          <w:sz w:val="24"/>
          <w:szCs w:val="24"/>
        </w:rPr>
        <w:t>e</w:t>
      </w:r>
      <w:r w:rsidR="00E11129" w:rsidRPr="00CB1E7F">
        <w:rPr>
          <w:rFonts w:ascii="Times New Roman" w:hAnsi="Times New Roman"/>
          <w:bCs/>
          <w:sz w:val="24"/>
          <w:szCs w:val="24"/>
        </w:rPr>
        <w:t>.</w:t>
      </w:r>
    </w:p>
    <w:p w14:paraId="5AB152E9" w14:textId="77777777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Automate build process used for J2EE applications using Hudson/Jenkins.</w:t>
      </w:r>
    </w:p>
    <w:p w14:paraId="5FC6A350" w14:textId="0CDE3AA9" w:rsidR="008415BB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Project involved the usage of maintaining repository and version controlling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627418C4" w14:textId="447D303F" w:rsidR="00E11129" w:rsidRPr="00CB1E7F" w:rsidRDefault="008415BB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Prepare relevant documentation for releases such as Build/Release process document, Build Reports and Release Notes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1AE6F5D7" w14:textId="11B0CC56" w:rsidR="008415BB" w:rsidRPr="00CB1E7F" w:rsidRDefault="00E11129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Generating and binding the SSL certificate for the secure access to services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2971FC65" w14:textId="77777777" w:rsidR="00B66BD1" w:rsidRPr="00CB1E7F" w:rsidRDefault="00B66BD1" w:rsidP="00F55047">
      <w:pPr>
        <w:pStyle w:val="NormalWeb"/>
        <w:spacing w:line="276" w:lineRule="auto"/>
        <w:rPr>
          <w:rFonts w:ascii="Times New Roman" w:hAnsi="Times New Roman"/>
          <w:bCs/>
          <w:color w:val="000000"/>
          <w:sz w:val="24"/>
        </w:rPr>
      </w:pPr>
    </w:p>
    <w:p w14:paraId="14EC6684" w14:textId="77777777" w:rsidR="00181612" w:rsidRPr="00CB1E7F" w:rsidRDefault="00C201B0" w:rsidP="00F55047">
      <w:pPr>
        <w:pStyle w:val="NormalWeb"/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#2</w:t>
      </w:r>
    </w:p>
    <w:p w14:paraId="4C2595CB" w14:textId="7AC5355A" w:rsidR="00181612" w:rsidRPr="00CB1E7F" w:rsidRDefault="00181612" w:rsidP="00F55047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Title</w:t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="00E11129" w:rsidRPr="00CB1E7F">
        <w:rPr>
          <w:rFonts w:ascii="Arial" w:hAnsi="Arial" w:cs="Arial"/>
          <w:bCs/>
          <w:color w:val="000000"/>
          <w:sz w:val="23"/>
          <w:szCs w:val="23"/>
          <w:shd w:val="clear" w:color="auto" w:fill="F9F9F9"/>
        </w:rPr>
        <w:t>OLA</w:t>
      </w:r>
      <w:r w:rsidR="00F55047" w:rsidRPr="00CB1E7F">
        <w:rPr>
          <w:rFonts w:ascii="Arial" w:hAnsi="Arial" w:cs="Arial"/>
          <w:bCs/>
          <w:color w:val="000000"/>
          <w:sz w:val="23"/>
          <w:szCs w:val="23"/>
          <w:shd w:val="clear" w:color="auto" w:fill="F9F9F9"/>
        </w:rPr>
        <w:t xml:space="preserve">, </w:t>
      </w:r>
      <w:r w:rsidR="00F55047" w:rsidRPr="00CB1E7F">
        <w:rPr>
          <w:bCs/>
          <w:color w:val="000000"/>
        </w:rPr>
        <w:t xml:space="preserve">OLA, </w:t>
      </w:r>
      <w:r w:rsidR="0088074B" w:rsidRPr="00CB1E7F">
        <w:rPr>
          <w:bCs/>
          <w:color w:val="000000"/>
        </w:rPr>
        <w:t>ANZ, CRS</w:t>
      </w:r>
    </w:p>
    <w:p w14:paraId="58F05D4B" w14:textId="11C78B5A" w:rsidR="00181612" w:rsidRPr="00CB1E7F" w:rsidRDefault="0088074B" w:rsidP="00F55047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>Client 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="00181612" w:rsidRPr="00CB1E7F">
        <w:rPr>
          <w:rFonts w:ascii="Times New Roman" w:hAnsi="Times New Roman"/>
          <w:bCs/>
          <w:color w:val="000000"/>
          <w:sz w:val="24"/>
        </w:rPr>
        <w:tab/>
        <w:t xml:space="preserve">: </w:t>
      </w:r>
      <w:r w:rsidR="00E11129" w:rsidRPr="00CB1E7F">
        <w:rPr>
          <w:bCs/>
          <w:color w:val="000000"/>
        </w:rPr>
        <w:t xml:space="preserve">ANZ </w:t>
      </w:r>
    </w:p>
    <w:p w14:paraId="1837EA34" w14:textId="4C581CAB" w:rsidR="00181612" w:rsidRPr="00CB1E7F" w:rsidRDefault="00181612" w:rsidP="00F55047">
      <w:pPr>
        <w:pStyle w:val="NormalWeb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</w:rPr>
      </w:pPr>
      <w:r w:rsidRPr="00CB1E7F">
        <w:rPr>
          <w:rFonts w:ascii="Times New Roman" w:hAnsi="Times New Roman"/>
          <w:bCs/>
          <w:color w:val="000000"/>
          <w:sz w:val="24"/>
        </w:rPr>
        <w:t xml:space="preserve">Tools </w:t>
      </w:r>
      <w:r w:rsidRPr="00CB1E7F">
        <w:rPr>
          <w:rFonts w:ascii="Times New Roman" w:hAnsi="Times New Roman"/>
          <w:bCs/>
          <w:color w:val="000000"/>
          <w:sz w:val="24"/>
        </w:rPr>
        <w:tab/>
      </w:r>
      <w:r w:rsidRPr="00CB1E7F">
        <w:rPr>
          <w:rFonts w:ascii="Times New Roman" w:hAnsi="Times New Roman"/>
          <w:bCs/>
          <w:color w:val="000000"/>
          <w:sz w:val="24"/>
        </w:rPr>
        <w:tab/>
        <w:t xml:space="preserve">: Linux, Git, </w:t>
      </w:r>
      <w:r w:rsidR="0088074B" w:rsidRPr="00CB1E7F">
        <w:rPr>
          <w:rFonts w:ascii="Times New Roman" w:hAnsi="Times New Roman"/>
          <w:bCs/>
          <w:color w:val="000000"/>
          <w:sz w:val="24"/>
        </w:rPr>
        <w:t>Tomcat</w:t>
      </w:r>
      <w:r w:rsidR="0088074B">
        <w:rPr>
          <w:rFonts w:ascii="Times New Roman" w:hAnsi="Times New Roman"/>
          <w:bCs/>
          <w:color w:val="000000"/>
          <w:sz w:val="24"/>
        </w:rPr>
        <w:t>,</w:t>
      </w:r>
      <w:r w:rsidR="00E11129" w:rsidRPr="00CB1E7F">
        <w:rPr>
          <w:rFonts w:ascii="Times New Roman" w:hAnsi="Times New Roman"/>
          <w:bCs/>
          <w:color w:val="000000"/>
          <w:sz w:val="24"/>
        </w:rPr>
        <w:t xml:space="preserve"> </w:t>
      </w:r>
      <w:r w:rsidRPr="00CB1E7F">
        <w:rPr>
          <w:rFonts w:ascii="Times New Roman" w:hAnsi="Times New Roman"/>
          <w:bCs/>
          <w:color w:val="000000"/>
          <w:sz w:val="24"/>
        </w:rPr>
        <w:t>Maven, Jenkins, Shell Scripting</w:t>
      </w:r>
      <w:r w:rsidR="00CD3FD7" w:rsidRPr="00CB1E7F">
        <w:rPr>
          <w:rFonts w:ascii="Times New Roman" w:hAnsi="Times New Roman"/>
          <w:bCs/>
          <w:color w:val="000000"/>
          <w:sz w:val="24"/>
        </w:rPr>
        <w:t>,</w:t>
      </w:r>
      <w:r w:rsidR="00FF7447">
        <w:rPr>
          <w:rFonts w:ascii="Times New Roman" w:hAnsi="Times New Roman"/>
          <w:bCs/>
          <w:color w:val="000000"/>
          <w:sz w:val="24"/>
        </w:rPr>
        <w:t xml:space="preserve"> </w:t>
      </w:r>
      <w:r w:rsidR="00CD3FD7" w:rsidRPr="00CB1E7F">
        <w:rPr>
          <w:rFonts w:ascii="Times New Roman" w:hAnsi="Times New Roman"/>
          <w:bCs/>
          <w:color w:val="000000"/>
          <w:sz w:val="24"/>
        </w:rPr>
        <w:t>Docker</w:t>
      </w:r>
    </w:p>
    <w:p w14:paraId="34208C35" w14:textId="77777777" w:rsidR="00181612" w:rsidRPr="00CB1E7F" w:rsidRDefault="00181612" w:rsidP="00F55047">
      <w:pPr>
        <w:pStyle w:val="NormalWeb"/>
        <w:spacing w:line="276" w:lineRule="auto"/>
        <w:ind w:left="502"/>
        <w:rPr>
          <w:rFonts w:ascii="Times New Roman" w:hAnsi="Times New Roman"/>
          <w:bCs/>
          <w:color w:val="000000"/>
          <w:sz w:val="24"/>
        </w:rPr>
      </w:pPr>
    </w:p>
    <w:p w14:paraId="4ABEDF10" w14:textId="4D9B042F" w:rsidR="002D0CED" w:rsidRPr="00C124F8" w:rsidRDefault="00181612" w:rsidP="00C124F8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</w:pPr>
      <w:r w:rsidRPr="00CB1E7F">
        <w:rPr>
          <w:rFonts w:ascii="Times New Roman" w:hAnsi="Times New Roman"/>
          <w:bCs/>
          <w:color w:val="000000"/>
          <w:sz w:val="24"/>
        </w:rPr>
        <w:t>Project Description:</w:t>
      </w:r>
      <w:r w:rsidRPr="00CB1E7F">
        <w:rPr>
          <w:rFonts w:ascii="Times New Roman" w:hAnsi="Times New Roman"/>
          <w:bCs/>
          <w:sz w:val="24"/>
        </w:rPr>
        <w:t xml:space="preserve"> </w:t>
      </w:r>
      <w:r w:rsidR="00F55047"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It is one of the finest </w:t>
      </w:r>
      <w:bookmarkStart w:id="0" w:name="_GoBack"/>
      <w:bookmarkEnd w:id="0"/>
      <w:r w:rsidR="002E0D1F"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>banks</w:t>
      </w:r>
      <w:r w:rsidR="00F55047" w:rsidRPr="00CB1E7F">
        <w:rPr>
          <w:rFonts w:ascii="Times New Roman" w:eastAsia="Times New Roman" w:hAnsi="Times New Roman"/>
          <w:bCs/>
          <w:color w:val="000000"/>
          <w:sz w:val="24"/>
          <w:szCs w:val="24"/>
          <w:lang w:eastAsia="ar-SA"/>
        </w:rPr>
        <w:t xml:space="preserve"> providing the best services to the customers in Australia having the branches in different countries. in this project we are providing the support to testing environments for applications.</w:t>
      </w:r>
    </w:p>
    <w:p w14:paraId="17803D7C" w14:textId="77777777" w:rsidR="00181612" w:rsidRPr="00CB1E7F" w:rsidRDefault="00181612" w:rsidP="00181612">
      <w:pPr>
        <w:pStyle w:val="Heading5"/>
        <w:shd w:val="clear" w:color="auto" w:fill="C0C0C0"/>
        <w:tabs>
          <w:tab w:val="left" w:pos="0"/>
        </w:tabs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 xml:space="preserve">Roles &amp; Responsibilities     </w:t>
      </w:r>
    </w:p>
    <w:p w14:paraId="2DC37B44" w14:textId="77777777" w:rsidR="00181612" w:rsidRPr="00CB1E7F" w:rsidRDefault="00181612" w:rsidP="00181612">
      <w:pPr>
        <w:pStyle w:val="NormalWeb"/>
        <w:shd w:val="clear" w:color="auto" w:fill="FFFFFF"/>
        <w:spacing w:line="222" w:lineRule="atLeast"/>
        <w:rPr>
          <w:rFonts w:ascii="Times New Roman" w:hAnsi="Times New Roman"/>
          <w:bCs/>
          <w:sz w:val="24"/>
        </w:rPr>
      </w:pPr>
    </w:p>
    <w:p w14:paraId="3F5CA28A" w14:textId="469BC4DA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Carried out the Build Process daily for Testing and Execute the related DB scripts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5FD462DF" w14:textId="60DBAF38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Automate the build Process Using Maven and Jenkins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71E1DD93" w14:textId="77777777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Involved in build/Release management and carried out the quality product in UAT and Production. </w:t>
      </w:r>
    </w:p>
    <w:p w14:paraId="00FE4512" w14:textId="77777777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Trouble shooting and resolved Issues in DEV/Test Environments.</w:t>
      </w:r>
    </w:p>
    <w:p w14:paraId="35AC6FF9" w14:textId="347AC8B5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Setting up the new build environment for various applications in Windows/Linux environment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303D1CC2" w14:textId="77777777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Deploy, configure and manage test runtime environments.</w:t>
      </w:r>
    </w:p>
    <w:p w14:paraId="338507D5" w14:textId="50F143A9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lastRenderedPageBreak/>
        <w:t>Involved in Deployment of the applicat</w:t>
      </w:r>
      <w:r w:rsidR="00F55047" w:rsidRPr="00CB1E7F">
        <w:rPr>
          <w:rFonts w:ascii="Times New Roman" w:hAnsi="Times New Roman"/>
          <w:bCs/>
          <w:sz w:val="24"/>
          <w:szCs w:val="24"/>
        </w:rPr>
        <w:t>ion</w:t>
      </w:r>
      <w:r w:rsidR="00105E21">
        <w:rPr>
          <w:rFonts w:ascii="Times New Roman" w:hAnsi="Times New Roman"/>
          <w:bCs/>
          <w:sz w:val="24"/>
          <w:szCs w:val="24"/>
        </w:rPr>
        <w:t>.</w:t>
      </w:r>
    </w:p>
    <w:p w14:paraId="01347188" w14:textId="77777777" w:rsidR="00181612" w:rsidRPr="00CB1E7F" w:rsidRDefault="00181612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Project involved the usage of maintaining repository and version controlling</w:t>
      </w:r>
    </w:p>
    <w:p w14:paraId="3734F294" w14:textId="5169E172" w:rsidR="001B4094" w:rsidRPr="00CB1E7F" w:rsidRDefault="001B4094" w:rsidP="00F55047">
      <w:pPr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Experience in working on AWS and its services like AWS IAM, VPC, EC</w:t>
      </w:r>
      <w:r w:rsidR="002E0D1F" w:rsidRPr="00CB1E7F">
        <w:rPr>
          <w:rFonts w:ascii="Times New Roman" w:hAnsi="Times New Roman"/>
          <w:bCs/>
          <w:sz w:val="24"/>
          <w:szCs w:val="24"/>
        </w:rPr>
        <w:t>2, S3, Cloud</w:t>
      </w:r>
      <w:r w:rsidRPr="00CB1E7F">
        <w:rPr>
          <w:rFonts w:ascii="Times New Roman" w:hAnsi="Times New Roman"/>
          <w:bCs/>
          <w:sz w:val="24"/>
          <w:szCs w:val="24"/>
        </w:rPr>
        <w:t xml:space="preserve"> Watch.</w:t>
      </w:r>
    </w:p>
    <w:p w14:paraId="60F65FFA" w14:textId="77777777" w:rsidR="00EE275B" w:rsidRDefault="001B4094" w:rsidP="00EE275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To achieve Continuous Delivery goal on high scalable environment, used Docker coupled with load-balancing tool Ngin</w:t>
      </w:r>
      <w:r w:rsidR="007A7819">
        <w:rPr>
          <w:rFonts w:ascii="Times New Roman" w:hAnsi="Times New Roman"/>
          <w:bCs/>
          <w:sz w:val="24"/>
          <w:szCs w:val="24"/>
        </w:rPr>
        <w:t>ix</w:t>
      </w:r>
      <w:r w:rsidRPr="00CB1E7F">
        <w:rPr>
          <w:rFonts w:ascii="Times New Roman" w:hAnsi="Times New Roman"/>
          <w:bCs/>
          <w:sz w:val="24"/>
          <w:szCs w:val="24"/>
        </w:rPr>
        <w:t>.</w:t>
      </w:r>
    </w:p>
    <w:p w14:paraId="75EEF456" w14:textId="6A29CEFB" w:rsidR="001B4094" w:rsidRPr="00EE275B" w:rsidRDefault="001B4094" w:rsidP="00EE275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EE275B">
        <w:rPr>
          <w:rFonts w:ascii="Times New Roman" w:eastAsia="Times New Roman" w:hAnsi="Times New Roman"/>
          <w:bCs/>
          <w:sz w:val="24"/>
          <w:szCs w:val="24"/>
        </w:rPr>
        <w:t>Virtualized the servers using</w:t>
      </w:r>
      <w:r w:rsidR="00CB1E7F" w:rsidRPr="00EE275B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EE275B">
        <w:rPr>
          <w:rFonts w:ascii="Times New Roman" w:eastAsia="Times New Roman" w:hAnsi="Times New Roman"/>
          <w:bCs/>
          <w:sz w:val="24"/>
          <w:szCs w:val="24"/>
        </w:rPr>
        <w:t> </w:t>
      </w:r>
      <w:r w:rsidRPr="00EE275B">
        <w:rPr>
          <w:rFonts w:ascii="Times New Roman" w:eastAsia="Times New Roman" w:hAnsi="Times New Roman"/>
          <w:bCs/>
          <w:color w:val="000000"/>
          <w:sz w:val="24"/>
          <w:szCs w:val="24"/>
        </w:rPr>
        <w:t> </w:t>
      </w:r>
      <w:r w:rsidR="00CB1E7F" w:rsidRPr="00EE275B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docker </w:t>
      </w:r>
      <w:r w:rsidRPr="00EE275B">
        <w:rPr>
          <w:rFonts w:ascii="Times New Roman" w:eastAsia="Times New Roman" w:hAnsi="Times New Roman"/>
          <w:bCs/>
          <w:sz w:val="24"/>
          <w:szCs w:val="24"/>
        </w:rPr>
        <w:t>for the test environments and dev-environments needs, also configuration automation using </w:t>
      </w:r>
      <w:r w:rsidRPr="00EE275B">
        <w:rPr>
          <w:rFonts w:ascii="Times New Roman" w:eastAsia="Times New Roman" w:hAnsi="Times New Roman"/>
          <w:bCs/>
          <w:color w:val="000000"/>
          <w:sz w:val="24"/>
          <w:szCs w:val="24"/>
        </w:rPr>
        <w:t>docker </w:t>
      </w:r>
      <w:r w:rsidRPr="00EE275B">
        <w:rPr>
          <w:rFonts w:ascii="Times New Roman" w:eastAsia="Times New Roman" w:hAnsi="Times New Roman"/>
          <w:bCs/>
          <w:sz w:val="24"/>
          <w:szCs w:val="24"/>
        </w:rPr>
        <w:t>containers.</w:t>
      </w:r>
    </w:p>
    <w:p w14:paraId="4ED91FCA" w14:textId="77777777" w:rsidR="00EE275B" w:rsidRDefault="001B4094" w:rsidP="00EE275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Experience in creating Docker Containers leveraging existing Linux Containers and AMI's in addition to creating Docker Containers from scratch.</w:t>
      </w:r>
    </w:p>
    <w:p w14:paraId="552CAAA6" w14:textId="77673E97" w:rsidR="00F55047" w:rsidRPr="00EE275B" w:rsidRDefault="00F55047" w:rsidP="00EE275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 w:rsidRPr="00EE275B">
        <w:rPr>
          <w:rFonts w:ascii="Times New Roman" w:hAnsi="Times New Roman"/>
          <w:bCs/>
          <w:sz w:val="24"/>
          <w:szCs w:val="24"/>
        </w:rPr>
        <w:t>Generating and binding the SSL certificate for the secure access to services</w:t>
      </w:r>
      <w:r w:rsidR="00105E21" w:rsidRPr="00EE275B">
        <w:rPr>
          <w:rFonts w:ascii="Times New Roman" w:hAnsi="Times New Roman"/>
          <w:bCs/>
          <w:sz w:val="24"/>
          <w:szCs w:val="24"/>
        </w:rPr>
        <w:t>.</w:t>
      </w:r>
    </w:p>
    <w:p w14:paraId="2D9B800B" w14:textId="77777777" w:rsidR="005C2974" w:rsidRPr="00CB1E7F" w:rsidRDefault="005C2974" w:rsidP="005C2974">
      <w:pPr>
        <w:suppressAutoHyphens/>
        <w:spacing w:after="0"/>
        <w:ind w:left="502"/>
        <w:jc w:val="both"/>
        <w:rPr>
          <w:rFonts w:ascii="Times New Roman" w:hAnsi="Times New Roman"/>
          <w:bCs/>
          <w:sz w:val="24"/>
          <w:szCs w:val="24"/>
        </w:rPr>
      </w:pPr>
    </w:p>
    <w:p w14:paraId="418BE263" w14:textId="77777777" w:rsidR="005C2974" w:rsidRPr="00CB1E7F" w:rsidRDefault="005C2974" w:rsidP="005C2974">
      <w:pPr>
        <w:pStyle w:val="Heading5"/>
        <w:numPr>
          <w:ilvl w:val="0"/>
          <w:numId w:val="0"/>
        </w:numPr>
        <w:shd w:val="clear" w:color="auto" w:fill="C0C0C0"/>
        <w:spacing w:before="0"/>
        <w:rPr>
          <w:rFonts w:ascii="Times New Roman" w:hAnsi="Times New Roman"/>
          <w:b w:val="0"/>
          <w:bCs/>
          <w:sz w:val="24"/>
          <w:szCs w:val="24"/>
        </w:rPr>
      </w:pPr>
      <w:r w:rsidRPr="00CB1E7F">
        <w:rPr>
          <w:rFonts w:ascii="Times New Roman" w:hAnsi="Times New Roman"/>
          <w:b w:val="0"/>
          <w:bCs/>
          <w:sz w:val="24"/>
          <w:szCs w:val="24"/>
        </w:rPr>
        <w:t>Technical Knowledge</w:t>
      </w:r>
    </w:p>
    <w:p w14:paraId="2E78D93E" w14:textId="77777777" w:rsidR="005C2974" w:rsidRPr="00CB1E7F" w:rsidRDefault="005C2974" w:rsidP="005C2974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</w:p>
    <w:p w14:paraId="6D32DADD" w14:textId="36D62E3F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Version Control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E71E82" w:rsidRPr="00CB1E7F">
        <w:rPr>
          <w:rFonts w:ascii="Times New Roman" w:hAnsi="Times New Roman"/>
          <w:bCs/>
          <w:sz w:val="24"/>
          <w:szCs w:val="24"/>
        </w:rPr>
        <w:t>GIT</w:t>
      </w:r>
    </w:p>
    <w:p w14:paraId="53034B17" w14:textId="485E6C09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Build Tool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Maven</w:t>
      </w:r>
    </w:p>
    <w:p w14:paraId="4064A678" w14:textId="2D5B6624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Continuous Integration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Jenkins</w:t>
      </w:r>
    </w:p>
    <w:p w14:paraId="70531FC2" w14:textId="637F4BBA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Configuration Management   </w:t>
      </w:r>
      <w:r w:rsidRPr="00CB1E7F">
        <w:rPr>
          <w:rFonts w:ascii="Times New Roman" w:hAnsi="Times New Roman"/>
          <w:bCs/>
          <w:sz w:val="24"/>
          <w:szCs w:val="24"/>
        </w:rPr>
        <w:tab/>
        <w:t>: Ansible</w:t>
      </w:r>
    </w:p>
    <w:p w14:paraId="3FF65155" w14:textId="696382F6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Scripting Language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Shell Script</w:t>
      </w:r>
    </w:p>
    <w:p w14:paraId="679B0D75" w14:textId="77777777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Operating System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Windows 7, Linux</w:t>
      </w:r>
    </w:p>
    <w:p w14:paraId="42602AB4" w14:textId="2095D969" w:rsidR="005C2974" w:rsidRPr="00CB1E7F" w:rsidRDefault="00EB4A72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Containerization</w:t>
      </w:r>
      <w:r w:rsidR="00CD3FD7" w:rsidRPr="00CB1E7F">
        <w:rPr>
          <w:rFonts w:ascii="Times New Roman" w:hAnsi="Times New Roman"/>
          <w:bCs/>
          <w:sz w:val="24"/>
          <w:szCs w:val="24"/>
        </w:rPr>
        <w:t xml:space="preserve">          </w:t>
      </w:r>
      <w:r w:rsidR="00D47E05">
        <w:rPr>
          <w:rFonts w:ascii="Times New Roman" w:hAnsi="Times New Roman"/>
          <w:bCs/>
          <w:sz w:val="24"/>
          <w:szCs w:val="24"/>
        </w:rPr>
        <w:t xml:space="preserve">              </w:t>
      </w:r>
      <w:proofErr w:type="gramStart"/>
      <w:r w:rsidR="00D47E05">
        <w:rPr>
          <w:rFonts w:ascii="Times New Roman" w:hAnsi="Times New Roman"/>
          <w:bCs/>
          <w:sz w:val="24"/>
          <w:szCs w:val="24"/>
        </w:rPr>
        <w:t xml:space="preserve">  :</w:t>
      </w:r>
      <w:proofErr w:type="gramEnd"/>
      <w:r w:rsidR="00D47E05">
        <w:rPr>
          <w:rFonts w:ascii="Times New Roman" w:hAnsi="Times New Roman"/>
          <w:bCs/>
          <w:sz w:val="24"/>
          <w:szCs w:val="24"/>
        </w:rPr>
        <w:t xml:space="preserve"> </w:t>
      </w:r>
      <w:r w:rsidR="00E71E82" w:rsidRPr="00CB1E7F">
        <w:rPr>
          <w:rFonts w:ascii="Times New Roman" w:hAnsi="Times New Roman"/>
          <w:bCs/>
          <w:sz w:val="24"/>
          <w:szCs w:val="24"/>
        </w:rPr>
        <w:t>Docker</w:t>
      </w:r>
    </w:p>
    <w:p w14:paraId="5338D188" w14:textId="11E26BC0" w:rsidR="00CD3FD7" w:rsidRPr="00CB1E7F" w:rsidRDefault="00FF7447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</w:t>
      </w:r>
      <w:r w:rsidRPr="00FF7447">
        <w:rPr>
          <w:rFonts w:ascii="Times New Roman" w:hAnsi="Times New Roman"/>
          <w:bCs/>
          <w:sz w:val="24"/>
          <w:szCs w:val="24"/>
        </w:rPr>
        <w:t>rchestration</w:t>
      </w:r>
      <w:r w:rsidR="00CD3FD7" w:rsidRPr="00CB1E7F">
        <w:rPr>
          <w:rFonts w:ascii="Times New Roman" w:hAnsi="Times New Roman"/>
          <w:bCs/>
          <w:sz w:val="24"/>
          <w:szCs w:val="24"/>
        </w:rPr>
        <w:t xml:space="preserve">                     </w:t>
      </w: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bCs/>
          <w:sz w:val="24"/>
          <w:szCs w:val="24"/>
        </w:rPr>
        <w:t xml:space="preserve">  </w:t>
      </w:r>
      <w:r w:rsidR="00CD3FD7" w:rsidRPr="00CB1E7F">
        <w:rPr>
          <w:rFonts w:ascii="Times New Roman" w:hAnsi="Times New Roman"/>
          <w:bCs/>
          <w:sz w:val="24"/>
          <w:szCs w:val="24"/>
        </w:rPr>
        <w:t>:</w:t>
      </w:r>
      <w:proofErr w:type="gramEnd"/>
      <w:r w:rsidR="00CD3FD7" w:rsidRPr="00CB1E7F">
        <w:rPr>
          <w:rFonts w:ascii="Times New Roman" w:hAnsi="Times New Roman"/>
          <w:bCs/>
          <w:sz w:val="24"/>
          <w:szCs w:val="24"/>
        </w:rPr>
        <w:t xml:space="preserve"> </w:t>
      </w:r>
      <w:r w:rsidR="00306826">
        <w:rPr>
          <w:rFonts w:ascii="Times New Roman" w:hAnsi="Times New Roman"/>
          <w:bCs/>
          <w:sz w:val="24"/>
          <w:szCs w:val="24"/>
        </w:rPr>
        <w:t xml:space="preserve"> </w:t>
      </w:r>
      <w:r w:rsidR="00EB4A72" w:rsidRPr="00CB1E7F">
        <w:rPr>
          <w:rFonts w:ascii="Times New Roman" w:hAnsi="Times New Roman"/>
          <w:bCs/>
          <w:sz w:val="24"/>
          <w:szCs w:val="24"/>
        </w:rPr>
        <w:t>Kubernetes</w:t>
      </w:r>
      <w:r w:rsidR="00CD3FD7" w:rsidRPr="00CB1E7F">
        <w:rPr>
          <w:rFonts w:ascii="Times New Roman" w:hAnsi="Times New Roman"/>
          <w:bCs/>
          <w:sz w:val="24"/>
          <w:szCs w:val="24"/>
        </w:rPr>
        <w:t xml:space="preserve"> </w:t>
      </w:r>
    </w:p>
    <w:p w14:paraId="7E531620" w14:textId="61C44C2A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Cloud Technologies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>: AWS</w:t>
      </w:r>
      <w:r w:rsidR="00D47E05">
        <w:rPr>
          <w:rFonts w:ascii="Times New Roman" w:hAnsi="Times New Roman"/>
          <w:bCs/>
          <w:sz w:val="24"/>
          <w:szCs w:val="24"/>
        </w:rPr>
        <w:t xml:space="preserve"> / AZURE</w:t>
      </w:r>
    </w:p>
    <w:p w14:paraId="050EBE0A" w14:textId="2BC744E3" w:rsidR="005C2974" w:rsidRPr="00CB1E7F" w:rsidRDefault="005C2974" w:rsidP="005C29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Application Server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EB4A72" w:rsidRPr="00CB1E7F">
        <w:rPr>
          <w:rFonts w:ascii="Times New Roman" w:hAnsi="Times New Roman"/>
          <w:bCs/>
          <w:sz w:val="24"/>
          <w:szCs w:val="24"/>
        </w:rPr>
        <w:t>WebSphere</w:t>
      </w:r>
    </w:p>
    <w:p w14:paraId="4DC5C23C" w14:textId="3BC49E94" w:rsidR="00822F5F" w:rsidRPr="00CB1E7F" w:rsidRDefault="005C2974" w:rsidP="00822F5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Web servers</w:t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</w:r>
      <w:r w:rsidRPr="00CB1E7F">
        <w:rPr>
          <w:rFonts w:ascii="Times New Roman" w:hAnsi="Times New Roman"/>
          <w:bCs/>
          <w:sz w:val="24"/>
          <w:szCs w:val="24"/>
        </w:rPr>
        <w:tab/>
        <w:t xml:space="preserve">: Tomcat </w:t>
      </w:r>
    </w:p>
    <w:p w14:paraId="60101339" w14:textId="77777777" w:rsidR="00E3605C" w:rsidRDefault="00E3605C" w:rsidP="00822F5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</w:p>
    <w:p w14:paraId="2B3F9456" w14:textId="77777777" w:rsidR="00C124F8" w:rsidRDefault="00822F5F" w:rsidP="00822F5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 </w:t>
      </w:r>
    </w:p>
    <w:p w14:paraId="28AA4D14" w14:textId="248CB3F8" w:rsidR="00726880" w:rsidRPr="00CB1E7F" w:rsidRDefault="00323981" w:rsidP="00822F5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>Declar</w:t>
      </w:r>
      <w:r w:rsidR="00726880" w:rsidRPr="00CB1E7F">
        <w:rPr>
          <w:rFonts w:ascii="Times New Roman" w:hAnsi="Times New Roman"/>
          <w:bCs/>
          <w:sz w:val="24"/>
          <w:szCs w:val="24"/>
        </w:rPr>
        <w:t>ation:</w:t>
      </w:r>
      <w:r w:rsidR="00F55047" w:rsidRPr="00CB1E7F">
        <w:rPr>
          <w:rFonts w:ascii="Times New Roman" w:hAnsi="Times New Roman"/>
          <w:bCs/>
          <w:sz w:val="24"/>
          <w:szCs w:val="24"/>
        </w:rPr>
        <w:t xml:space="preserve"> </w:t>
      </w:r>
      <w:r w:rsidR="00726880" w:rsidRPr="00CB1E7F">
        <w:rPr>
          <w:rFonts w:ascii="Times New Roman" w:hAnsi="Times New Roman"/>
          <w:bCs/>
          <w:sz w:val="24"/>
          <w:szCs w:val="24"/>
        </w:rPr>
        <w:t xml:space="preserve">I </w:t>
      </w:r>
      <w:r w:rsidR="0088074B" w:rsidRPr="00CB1E7F">
        <w:rPr>
          <w:rFonts w:ascii="Times New Roman" w:hAnsi="Times New Roman"/>
          <w:bCs/>
          <w:sz w:val="24"/>
          <w:szCs w:val="24"/>
        </w:rPr>
        <w:t>here</w:t>
      </w:r>
      <w:r w:rsidR="0088074B">
        <w:rPr>
          <w:rFonts w:ascii="Times New Roman" w:hAnsi="Times New Roman"/>
          <w:bCs/>
          <w:sz w:val="24"/>
          <w:szCs w:val="24"/>
        </w:rPr>
        <w:t>by</w:t>
      </w:r>
      <w:r w:rsidR="00726880" w:rsidRPr="00CB1E7F">
        <w:rPr>
          <w:rFonts w:ascii="Times New Roman" w:hAnsi="Times New Roman"/>
          <w:bCs/>
          <w:sz w:val="24"/>
          <w:szCs w:val="24"/>
        </w:rPr>
        <w:t xml:space="preserve"> declare that all the details mentioned above are true for my knowledge.</w:t>
      </w:r>
    </w:p>
    <w:p w14:paraId="285BB3E9" w14:textId="77777777" w:rsidR="00BA1851" w:rsidRPr="00CB1E7F" w:rsidRDefault="00BA1851" w:rsidP="0072688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111BB99" w14:textId="5A58809D" w:rsidR="00726880" w:rsidRPr="00CB1E7F" w:rsidRDefault="00FB54D6" w:rsidP="0072688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  </w:t>
      </w:r>
      <w:r w:rsidR="00C82368" w:rsidRPr="00CB1E7F">
        <w:rPr>
          <w:rFonts w:ascii="Times New Roman" w:hAnsi="Times New Roman"/>
          <w:bCs/>
          <w:sz w:val="24"/>
          <w:szCs w:val="24"/>
        </w:rPr>
        <w:t xml:space="preserve">Date: </w:t>
      </w:r>
      <w:r w:rsidR="00C82368" w:rsidRPr="00CB1E7F">
        <w:rPr>
          <w:rFonts w:ascii="Times New Roman" w:hAnsi="Times New Roman"/>
          <w:bCs/>
          <w:sz w:val="24"/>
          <w:szCs w:val="24"/>
        </w:rPr>
        <w:tab/>
      </w:r>
      <w:r w:rsidR="00726880" w:rsidRPr="00CB1E7F">
        <w:rPr>
          <w:rFonts w:ascii="Times New Roman" w:hAnsi="Times New Roman"/>
          <w:bCs/>
          <w:sz w:val="24"/>
          <w:szCs w:val="24"/>
        </w:rPr>
        <w:tab/>
      </w:r>
      <w:r w:rsidR="00726880" w:rsidRPr="00CB1E7F">
        <w:rPr>
          <w:rFonts w:ascii="Times New Roman" w:hAnsi="Times New Roman"/>
          <w:bCs/>
          <w:sz w:val="24"/>
          <w:szCs w:val="24"/>
        </w:rPr>
        <w:tab/>
      </w:r>
      <w:r w:rsidR="00726880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F55047" w:rsidRPr="00CB1E7F">
        <w:rPr>
          <w:rFonts w:ascii="Times New Roman" w:hAnsi="Times New Roman"/>
          <w:bCs/>
          <w:sz w:val="24"/>
          <w:szCs w:val="24"/>
        </w:rPr>
        <w:tab/>
      </w:r>
      <w:r w:rsidR="008F2041" w:rsidRPr="00CB1E7F">
        <w:rPr>
          <w:rFonts w:ascii="Times New Roman" w:hAnsi="Times New Roman"/>
          <w:bCs/>
          <w:sz w:val="24"/>
          <w:szCs w:val="24"/>
        </w:rPr>
        <w:t>RATNAM A.V</w:t>
      </w:r>
    </w:p>
    <w:p w14:paraId="0056C124" w14:textId="77777777" w:rsidR="00C82368" w:rsidRPr="00CB1E7F" w:rsidRDefault="00FB54D6" w:rsidP="0072688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B1E7F">
        <w:rPr>
          <w:rFonts w:ascii="Times New Roman" w:hAnsi="Times New Roman"/>
          <w:bCs/>
          <w:sz w:val="24"/>
          <w:szCs w:val="24"/>
        </w:rPr>
        <w:t xml:space="preserve">  </w:t>
      </w:r>
      <w:r w:rsidR="00C82368" w:rsidRPr="00CB1E7F">
        <w:rPr>
          <w:rFonts w:ascii="Times New Roman" w:hAnsi="Times New Roman"/>
          <w:bCs/>
          <w:sz w:val="24"/>
          <w:szCs w:val="24"/>
        </w:rPr>
        <w:t>Place:</w:t>
      </w:r>
    </w:p>
    <w:p w14:paraId="1B3C2C6A" w14:textId="77777777" w:rsidR="00726880" w:rsidRPr="00CB1E7F" w:rsidRDefault="00726880" w:rsidP="005F77B9">
      <w:pPr>
        <w:spacing w:after="0"/>
        <w:ind w:left="7200"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6E80AA09" w14:textId="77777777" w:rsidR="00726880" w:rsidRPr="00CB1E7F" w:rsidRDefault="00726880" w:rsidP="005F77B9">
      <w:pPr>
        <w:spacing w:after="0"/>
        <w:ind w:left="7200" w:firstLine="720"/>
        <w:jc w:val="both"/>
        <w:rPr>
          <w:rFonts w:ascii="Times New Roman" w:hAnsi="Times New Roman"/>
          <w:bCs/>
          <w:sz w:val="24"/>
          <w:szCs w:val="24"/>
        </w:rPr>
      </w:pPr>
    </w:p>
    <w:sectPr w:rsidR="00726880" w:rsidRPr="00CB1E7F" w:rsidSect="002A12E7">
      <w:footerReference w:type="default" r:id="rId9"/>
      <w:pgSz w:w="11907" w:h="16839" w:code="9"/>
      <w:pgMar w:top="792" w:right="634" w:bottom="1296" w:left="108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4088C" w14:textId="77777777" w:rsidR="00C84118" w:rsidRDefault="00C84118" w:rsidP="005E4504">
      <w:pPr>
        <w:spacing w:after="0" w:line="240" w:lineRule="auto"/>
      </w:pPr>
      <w:r>
        <w:separator/>
      </w:r>
    </w:p>
  </w:endnote>
  <w:endnote w:type="continuationSeparator" w:id="0">
    <w:p w14:paraId="10D9870F" w14:textId="77777777" w:rsidR="00C84118" w:rsidRDefault="00C84118" w:rsidP="005E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80"/>
    <w:family w:val="swiss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F7ECD" w14:textId="3554F9DA" w:rsidR="005E4504" w:rsidRDefault="008F204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0664EEC" wp14:editId="0BB83850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635" r="1905" b="4445"/>
              <wp:wrapNone/>
              <wp:docPr id="1" name="MSIPCM99c54fda8572cd102b469239" descr="{&quot;HashCode&quot;:2133105206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E67BC" w14:textId="77777777" w:rsidR="005E4504" w:rsidRPr="005E4504" w:rsidRDefault="005E4504" w:rsidP="005E450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E450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64EEC" id="_x0000_t202" coordsize="21600,21600" o:spt="202" path="m,l,21600r21600,l21600,xe">
              <v:stroke joinstyle="miter"/>
              <v:path gradientshapeok="t" o:connecttype="rect"/>
            </v:shapetype>
            <v:shape id="MSIPCM99c54fda8572cd102b469239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" o:allowincell="f" filled="f" stroked="f">
              <v:textbox inset=",0,,0">
                <w:txbxContent>
                  <w:p w14:paraId="3FEE67BC" w14:textId="77777777" w:rsidR="005E4504" w:rsidRPr="005E4504" w:rsidRDefault="005E4504" w:rsidP="005E450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E450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4951A" w14:textId="77777777" w:rsidR="00C84118" w:rsidRDefault="00C84118" w:rsidP="005E4504">
      <w:pPr>
        <w:spacing w:after="0" w:line="240" w:lineRule="auto"/>
      </w:pPr>
      <w:r>
        <w:separator/>
      </w:r>
    </w:p>
  </w:footnote>
  <w:footnote w:type="continuationSeparator" w:id="0">
    <w:p w14:paraId="13AA999B" w14:textId="77777777" w:rsidR="00C84118" w:rsidRDefault="00C84118" w:rsidP="005E4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792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D3001"/>
    <w:multiLevelType w:val="hybridMultilevel"/>
    <w:tmpl w:val="15023D76"/>
    <w:name w:val="WW8Num6"/>
    <w:lvl w:ilvl="0" w:tplc="FFFFFFFF">
      <w:start w:val="1"/>
      <w:numFmt w:val="bullet"/>
      <w:lvlText w:val="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392F63"/>
    <w:multiLevelType w:val="hybridMultilevel"/>
    <w:tmpl w:val="4CA4BAB4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41E9A"/>
    <w:multiLevelType w:val="hybridMultilevel"/>
    <w:tmpl w:val="3CD4E85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9D4EF9"/>
    <w:multiLevelType w:val="hybridMultilevel"/>
    <w:tmpl w:val="BCC2D5FA"/>
    <w:lvl w:ilvl="0" w:tplc="04090001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EF97BC8"/>
    <w:multiLevelType w:val="hybridMultilevel"/>
    <w:tmpl w:val="E8188D78"/>
    <w:lvl w:ilvl="0" w:tplc="04090001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1520228"/>
    <w:multiLevelType w:val="hybridMultilevel"/>
    <w:tmpl w:val="C6B0C098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240330A5"/>
    <w:multiLevelType w:val="multilevel"/>
    <w:tmpl w:val="E20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0107D"/>
    <w:multiLevelType w:val="hybridMultilevel"/>
    <w:tmpl w:val="9A0C460E"/>
    <w:lvl w:ilvl="0" w:tplc="04090001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BB032DD"/>
    <w:multiLevelType w:val="hybridMultilevel"/>
    <w:tmpl w:val="E87433D6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C6890"/>
    <w:multiLevelType w:val="hybridMultilevel"/>
    <w:tmpl w:val="44DC033A"/>
    <w:lvl w:ilvl="0" w:tplc="335A6E6E">
      <w:start w:val="1"/>
      <w:numFmt w:val="bullet"/>
      <w:lvlText w:val=""/>
      <w:lvlPicBulletId w:val="0"/>
      <w:lvlJc w:val="right"/>
      <w:pPr>
        <w:ind w:left="122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321B7179"/>
    <w:multiLevelType w:val="hybridMultilevel"/>
    <w:tmpl w:val="0A3CF22A"/>
    <w:lvl w:ilvl="0" w:tplc="0409000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D076FD"/>
    <w:multiLevelType w:val="multilevel"/>
    <w:tmpl w:val="1C0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84103"/>
    <w:multiLevelType w:val="hybridMultilevel"/>
    <w:tmpl w:val="D4380D9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D023617"/>
    <w:multiLevelType w:val="hybridMultilevel"/>
    <w:tmpl w:val="AB102E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F5FB1"/>
    <w:multiLevelType w:val="hybridMultilevel"/>
    <w:tmpl w:val="ECB8DE26"/>
    <w:lvl w:ilvl="0" w:tplc="04090001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47A07F63"/>
    <w:multiLevelType w:val="hybridMultilevel"/>
    <w:tmpl w:val="AA285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044A"/>
    <w:multiLevelType w:val="hybridMultilevel"/>
    <w:tmpl w:val="76562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348C8"/>
    <w:multiLevelType w:val="hybridMultilevel"/>
    <w:tmpl w:val="EA02FDB8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B6276"/>
    <w:multiLevelType w:val="hybridMultilevel"/>
    <w:tmpl w:val="1EDEB08C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FC94402"/>
    <w:multiLevelType w:val="hybridMultilevel"/>
    <w:tmpl w:val="5C1AE1F8"/>
    <w:lvl w:ilvl="0" w:tplc="0409000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9421A"/>
    <w:multiLevelType w:val="hybridMultilevel"/>
    <w:tmpl w:val="62D609D4"/>
    <w:lvl w:ilvl="0" w:tplc="04090001">
      <w:start w:val="1"/>
      <w:numFmt w:val="bullet"/>
      <w:lvlText w:val=""/>
      <w:lvlJc w:val="left"/>
      <w:pPr>
        <w:tabs>
          <w:tab w:val="num" w:pos="430"/>
        </w:tabs>
        <w:ind w:left="430" w:hanging="288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73207535"/>
    <w:multiLevelType w:val="hybridMultilevel"/>
    <w:tmpl w:val="D5F2594E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3234AFF"/>
    <w:multiLevelType w:val="hybridMultilevel"/>
    <w:tmpl w:val="EA045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E56D0"/>
    <w:multiLevelType w:val="hybridMultilevel"/>
    <w:tmpl w:val="6D0A912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2ADD5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A3635"/>
    <w:multiLevelType w:val="hybridMultilevel"/>
    <w:tmpl w:val="90164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C151C"/>
    <w:multiLevelType w:val="hybridMultilevel"/>
    <w:tmpl w:val="14DA3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B2000"/>
    <w:multiLevelType w:val="hybridMultilevel"/>
    <w:tmpl w:val="7BE20D0C"/>
    <w:lvl w:ilvl="0" w:tplc="0409000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7"/>
  </w:num>
  <w:num w:numId="4">
    <w:abstractNumId w:val="24"/>
  </w:num>
  <w:num w:numId="5">
    <w:abstractNumId w:val="3"/>
  </w:num>
  <w:num w:numId="6">
    <w:abstractNumId w:val="23"/>
  </w:num>
  <w:num w:numId="7">
    <w:abstractNumId w:val="2"/>
  </w:num>
  <w:num w:numId="8">
    <w:abstractNumId w:val="11"/>
  </w:num>
  <w:num w:numId="9">
    <w:abstractNumId w:val="10"/>
  </w:num>
  <w:num w:numId="10">
    <w:abstractNumId w:val="26"/>
  </w:num>
  <w:num w:numId="11">
    <w:abstractNumId w:val="17"/>
  </w:num>
  <w:num w:numId="12">
    <w:abstractNumId w:val="6"/>
  </w:num>
  <w:num w:numId="13">
    <w:abstractNumId w:val="16"/>
  </w:num>
  <w:num w:numId="14">
    <w:abstractNumId w:val="20"/>
  </w:num>
  <w:num w:numId="15">
    <w:abstractNumId w:val="22"/>
  </w:num>
  <w:num w:numId="16">
    <w:abstractNumId w:val="1"/>
  </w:num>
  <w:num w:numId="17">
    <w:abstractNumId w:val="28"/>
  </w:num>
  <w:num w:numId="18">
    <w:abstractNumId w:val="12"/>
  </w:num>
  <w:num w:numId="19">
    <w:abstractNumId w:val="8"/>
  </w:num>
  <w:num w:numId="20">
    <w:abstractNumId w:val="25"/>
  </w:num>
  <w:num w:numId="21">
    <w:abstractNumId w:val="4"/>
  </w:num>
  <w:num w:numId="22">
    <w:abstractNumId w:val="15"/>
  </w:num>
  <w:num w:numId="23">
    <w:abstractNumId w:val="5"/>
  </w:num>
  <w:num w:numId="24">
    <w:abstractNumId w:val="19"/>
  </w:num>
  <w:num w:numId="25">
    <w:abstractNumId w:val="27"/>
  </w:num>
  <w:num w:numId="26">
    <w:abstractNumId w:val="21"/>
  </w:num>
  <w:num w:numId="27">
    <w:abstractNumId w:val="18"/>
  </w:num>
  <w:num w:numId="28">
    <w:abstractNumId w:val="13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9"/>
    <w:rsid w:val="0001072A"/>
    <w:rsid w:val="00021AA5"/>
    <w:rsid w:val="000259BE"/>
    <w:rsid w:val="000304A9"/>
    <w:rsid w:val="00034704"/>
    <w:rsid w:val="000462A4"/>
    <w:rsid w:val="000478A8"/>
    <w:rsid w:val="000517AD"/>
    <w:rsid w:val="00053A37"/>
    <w:rsid w:val="00054C4D"/>
    <w:rsid w:val="000569F2"/>
    <w:rsid w:val="00070688"/>
    <w:rsid w:val="00086DE1"/>
    <w:rsid w:val="000A780F"/>
    <w:rsid w:val="000C5DA2"/>
    <w:rsid w:val="000D1984"/>
    <w:rsid w:val="000E2E8B"/>
    <w:rsid w:val="000F2B6E"/>
    <w:rsid w:val="000F49ED"/>
    <w:rsid w:val="001012D1"/>
    <w:rsid w:val="00105E21"/>
    <w:rsid w:val="00114706"/>
    <w:rsid w:val="001206D3"/>
    <w:rsid w:val="001262E3"/>
    <w:rsid w:val="0014346C"/>
    <w:rsid w:val="00144963"/>
    <w:rsid w:val="001459D0"/>
    <w:rsid w:val="00153331"/>
    <w:rsid w:val="0015397D"/>
    <w:rsid w:val="001643A7"/>
    <w:rsid w:val="00174908"/>
    <w:rsid w:val="00181612"/>
    <w:rsid w:val="0018193C"/>
    <w:rsid w:val="001837B0"/>
    <w:rsid w:val="00193E38"/>
    <w:rsid w:val="00194C21"/>
    <w:rsid w:val="001A0633"/>
    <w:rsid w:val="001A3562"/>
    <w:rsid w:val="001A7104"/>
    <w:rsid w:val="001A7177"/>
    <w:rsid w:val="001B1B09"/>
    <w:rsid w:val="001B3498"/>
    <w:rsid w:val="001B4094"/>
    <w:rsid w:val="001C1453"/>
    <w:rsid w:val="001D6FD9"/>
    <w:rsid w:val="001F15A1"/>
    <w:rsid w:val="001F3AC7"/>
    <w:rsid w:val="00206391"/>
    <w:rsid w:val="00211B96"/>
    <w:rsid w:val="002246BE"/>
    <w:rsid w:val="00263638"/>
    <w:rsid w:val="00275AF3"/>
    <w:rsid w:val="00276414"/>
    <w:rsid w:val="00277B3A"/>
    <w:rsid w:val="00293F50"/>
    <w:rsid w:val="002A12E7"/>
    <w:rsid w:val="002B7BDF"/>
    <w:rsid w:val="002D0CED"/>
    <w:rsid w:val="002D32FA"/>
    <w:rsid w:val="002D752B"/>
    <w:rsid w:val="002E0D1F"/>
    <w:rsid w:val="002E22C5"/>
    <w:rsid w:val="002E44C1"/>
    <w:rsid w:val="002E7181"/>
    <w:rsid w:val="002F72A3"/>
    <w:rsid w:val="003016EC"/>
    <w:rsid w:val="003037EE"/>
    <w:rsid w:val="0030453C"/>
    <w:rsid w:val="00306826"/>
    <w:rsid w:val="00315EF3"/>
    <w:rsid w:val="00316C34"/>
    <w:rsid w:val="0031778F"/>
    <w:rsid w:val="00323981"/>
    <w:rsid w:val="00323B89"/>
    <w:rsid w:val="00332CE1"/>
    <w:rsid w:val="00333617"/>
    <w:rsid w:val="00350BD2"/>
    <w:rsid w:val="00350F3A"/>
    <w:rsid w:val="00365770"/>
    <w:rsid w:val="003710D4"/>
    <w:rsid w:val="00390945"/>
    <w:rsid w:val="00390D5C"/>
    <w:rsid w:val="003A1EA5"/>
    <w:rsid w:val="003C4849"/>
    <w:rsid w:val="003D4291"/>
    <w:rsid w:val="00404773"/>
    <w:rsid w:val="00430A78"/>
    <w:rsid w:val="00434FA0"/>
    <w:rsid w:val="00441E18"/>
    <w:rsid w:val="004424DD"/>
    <w:rsid w:val="0044646A"/>
    <w:rsid w:val="00450A69"/>
    <w:rsid w:val="00452516"/>
    <w:rsid w:val="00464A6A"/>
    <w:rsid w:val="00464F1D"/>
    <w:rsid w:val="00471A74"/>
    <w:rsid w:val="00484C83"/>
    <w:rsid w:val="00495CB5"/>
    <w:rsid w:val="004C6622"/>
    <w:rsid w:val="004D346D"/>
    <w:rsid w:val="004E72F0"/>
    <w:rsid w:val="00500155"/>
    <w:rsid w:val="005021A8"/>
    <w:rsid w:val="00536EE6"/>
    <w:rsid w:val="00542D48"/>
    <w:rsid w:val="00546E93"/>
    <w:rsid w:val="0055157A"/>
    <w:rsid w:val="005738D3"/>
    <w:rsid w:val="00577359"/>
    <w:rsid w:val="00577553"/>
    <w:rsid w:val="00581172"/>
    <w:rsid w:val="005816B4"/>
    <w:rsid w:val="005847FE"/>
    <w:rsid w:val="00585276"/>
    <w:rsid w:val="005B400C"/>
    <w:rsid w:val="005B642D"/>
    <w:rsid w:val="005C2974"/>
    <w:rsid w:val="005D234E"/>
    <w:rsid w:val="005E4504"/>
    <w:rsid w:val="005E5439"/>
    <w:rsid w:val="005F77B9"/>
    <w:rsid w:val="00600C78"/>
    <w:rsid w:val="00603ECF"/>
    <w:rsid w:val="00605C94"/>
    <w:rsid w:val="0060665A"/>
    <w:rsid w:val="0061328B"/>
    <w:rsid w:val="00626DB7"/>
    <w:rsid w:val="00636150"/>
    <w:rsid w:val="0064022B"/>
    <w:rsid w:val="00654832"/>
    <w:rsid w:val="006615D6"/>
    <w:rsid w:val="00670D7F"/>
    <w:rsid w:val="00676DF5"/>
    <w:rsid w:val="00684A14"/>
    <w:rsid w:val="006901F0"/>
    <w:rsid w:val="006A5B79"/>
    <w:rsid w:val="006B2E23"/>
    <w:rsid w:val="006B37D1"/>
    <w:rsid w:val="006C5D73"/>
    <w:rsid w:val="006D5896"/>
    <w:rsid w:val="006E24A5"/>
    <w:rsid w:val="006E3548"/>
    <w:rsid w:val="006F02D8"/>
    <w:rsid w:val="00700CA1"/>
    <w:rsid w:val="00713772"/>
    <w:rsid w:val="00714320"/>
    <w:rsid w:val="007148D1"/>
    <w:rsid w:val="00726880"/>
    <w:rsid w:val="0074042E"/>
    <w:rsid w:val="007473BC"/>
    <w:rsid w:val="00747F7B"/>
    <w:rsid w:val="00753BEC"/>
    <w:rsid w:val="00765E78"/>
    <w:rsid w:val="00770132"/>
    <w:rsid w:val="007702F8"/>
    <w:rsid w:val="007907AC"/>
    <w:rsid w:val="007A11CB"/>
    <w:rsid w:val="007A7819"/>
    <w:rsid w:val="007C18E7"/>
    <w:rsid w:val="007C69A1"/>
    <w:rsid w:val="007D5A93"/>
    <w:rsid w:val="007D7254"/>
    <w:rsid w:val="007E1265"/>
    <w:rsid w:val="007E48D1"/>
    <w:rsid w:val="007E5FB6"/>
    <w:rsid w:val="00820C25"/>
    <w:rsid w:val="008213B8"/>
    <w:rsid w:val="00822F5F"/>
    <w:rsid w:val="00836AB4"/>
    <w:rsid w:val="008415BB"/>
    <w:rsid w:val="00843EF9"/>
    <w:rsid w:val="00845C55"/>
    <w:rsid w:val="00847CF1"/>
    <w:rsid w:val="00863560"/>
    <w:rsid w:val="00863C89"/>
    <w:rsid w:val="008740E6"/>
    <w:rsid w:val="00875575"/>
    <w:rsid w:val="0088074B"/>
    <w:rsid w:val="00886156"/>
    <w:rsid w:val="008A0B81"/>
    <w:rsid w:val="008A0E8F"/>
    <w:rsid w:val="008B0E14"/>
    <w:rsid w:val="008B4388"/>
    <w:rsid w:val="008B5C1F"/>
    <w:rsid w:val="008C3431"/>
    <w:rsid w:val="008D0B69"/>
    <w:rsid w:val="008D7E15"/>
    <w:rsid w:val="008E1220"/>
    <w:rsid w:val="008E2E40"/>
    <w:rsid w:val="008F2041"/>
    <w:rsid w:val="00916609"/>
    <w:rsid w:val="00922958"/>
    <w:rsid w:val="009340DA"/>
    <w:rsid w:val="00936811"/>
    <w:rsid w:val="00936A5B"/>
    <w:rsid w:val="00936C2B"/>
    <w:rsid w:val="0094096B"/>
    <w:rsid w:val="00944E6A"/>
    <w:rsid w:val="00946838"/>
    <w:rsid w:val="00955FEF"/>
    <w:rsid w:val="009668FC"/>
    <w:rsid w:val="00973361"/>
    <w:rsid w:val="00974B4D"/>
    <w:rsid w:val="009770CD"/>
    <w:rsid w:val="00982E6A"/>
    <w:rsid w:val="00985A02"/>
    <w:rsid w:val="00991B5E"/>
    <w:rsid w:val="009938D2"/>
    <w:rsid w:val="00995139"/>
    <w:rsid w:val="00997BA9"/>
    <w:rsid w:val="009A32CD"/>
    <w:rsid w:val="009D1962"/>
    <w:rsid w:val="009F3914"/>
    <w:rsid w:val="00A01BC8"/>
    <w:rsid w:val="00A0294B"/>
    <w:rsid w:val="00A13F81"/>
    <w:rsid w:val="00A1529F"/>
    <w:rsid w:val="00A2170D"/>
    <w:rsid w:val="00A31FB9"/>
    <w:rsid w:val="00A4339F"/>
    <w:rsid w:val="00A54528"/>
    <w:rsid w:val="00A5537F"/>
    <w:rsid w:val="00A72282"/>
    <w:rsid w:val="00A75152"/>
    <w:rsid w:val="00A81F01"/>
    <w:rsid w:val="00A91487"/>
    <w:rsid w:val="00A91A57"/>
    <w:rsid w:val="00A929CF"/>
    <w:rsid w:val="00A92F40"/>
    <w:rsid w:val="00AA208C"/>
    <w:rsid w:val="00AA22B6"/>
    <w:rsid w:val="00AD1D2A"/>
    <w:rsid w:val="00AD2878"/>
    <w:rsid w:val="00AD7CCD"/>
    <w:rsid w:val="00B002BB"/>
    <w:rsid w:val="00B034E7"/>
    <w:rsid w:val="00B15DF3"/>
    <w:rsid w:val="00B25FB9"/>
    <w:rsid w:val="00B26F49"/>
    <w:rsid w:val="00B305B5"/>
    <w:rsid w:val="00B31A27"/>
    <w:rsid w:val="00B32B68"/>
    <w:rsid w:val="00B3740D"/>
    <w:rsid w:val="00B5004C"/>
    <w:rsid w:val="00B5421B"/>
    <w:rsid w:val="00B63B1E"/>
    <w:rsid w:val="00B64383"/>
    <w:rsid w:val="00B66BD1"/>
    <w:rsid w:val="00B6725B"/>
    <w:rsid w:val="00B74D04"/>
    <w:rsid w:val="00B758E1"/>
    <w:rsid w:val="00B81EAA"/>
    <w:rsid w:val="00B8236B"/>
    <w:rsid w:val="00BA1851"/>
    <w:rsid w:val="00BB3FC8"/>
    <w:rsid w:val="00BC0601"/>
    <w:rsid w:val="00BC6860"/>
    <w:rsid w:val="00BD2C77"/>
    <w:rsid w:val="00BD5D70"/>
    <w:rsid w:val="00BE0999"/>
    <w:rsid w:val="00BE3AB4"/>
    <w:rsid w:val="00BE3B92"/>
    <w:rsid w:val="00C00D2F"/>
    <w:rsid w:val="00C115F1"/>
    <w:rsid w:val="00C124F8"/>
    <w:rsid w:val="00C127F5"/>
    <w:rsid w:val="00C14FCE"/>
    <w:rsid w:val="00C1624E"/>
    <w:rsid w:val="00C201B0"/>
    <w:rsid w:val="00C2152C"/>
    <w:rsid w:val="00C22F19"/>
    <w:rsid w:val="00C259B8"/>
    <w:rsid w:val="00C32957"/>
    <w:rsid w:val="00C34FBD"/>
    <w:rsid w:val="00C36DA7"/>
    <w:rsid w:val="00C50329"/>
    <w:rsid w:val="00C663B0"/>
    <w:rsid w:val="00C771B6"/>
    <w:rsid w:val="00C82368"/>
    <w:rsid w:val="00C84118"/>
    <w:rsid w:val="00C96ABB"/>
    <w:rsid w:val="00C97DD0"/>
    <w:rsid w:val="00CB1E7F"/>
    <w:rsid w:val="00CB52BC"/>
    <w:rsid w:val="00CB7CF5"/>
    <w:rsid w:val="00CC2E47"/>
    <w:rsid w:val="00CD051E"/>
    <w:rsid w:val="00CD3FD7"/>
    <w:rsid w:val="00D01B6A"/>
    <w:rsid w:val="00D02FE7"/>
    <w:rsid w:val="00D04C75"/>
    <w:rsid w:val="00D05144"/>
    <w:rsid w:val="00D07354"/>
    <w:rsid w:val="00D12504"/>
    <w:rsid w:val="00D125BC"/>
    <w:rsid w:val="00D14A4E"/>
    <w:rsid w:val="00D21937"/>
    <w:rsid w:val="00D47E05"/>
    <w:rsid w:val="00D612AB"/>
    <w:rsid w:val="00D645E2"/>
    <w:rsid w:val="00D7776A"/>
    <w:rsid w:val="00D8242C"/>
    <w:rsid w:val="00D85D6B"/>
    <w:rsid w:val="00D87F4D"/>
    <w:rsid w:val="00D90D65"/>
    <w:rsid w:val="00DB5E9D"/>
    <w:rsid w:val="00DB6CC8"/>
    <w:rsid w:val="00DC4DD1"/>
    <w:rsid w:val="00DD08FB"/>
    <w:rsid w:val="00DE357F"/>
    <w:rsid w:val="00DE3DF7"/>
    <w:rsid w:val="00DE4672"/>
    <w:rsid w:val="00DF2033"/>
    <w:rsid w:val="00DF7C11"/>
    <w:rsid w:val="00E07A80"/>
    <w:rsid w:val="00E07D99"/>
    <w:rsid w:val="00E11129"/>
    <w:rsid w:val="00E131BF"/>
    <w:rsid w:val="00E31532"/>
    <w:rsid w:val="00E3605C"/>
    <w:rsid w:val="00E43233"/>
    <w:rsid w:val="00E44D68"/>
    <w:rsid w:val="00E56395"/>
    <w:rsid w:val="00E705BB"/>
    <w:rsid w:val="00E71E82"/>
    <w:rsid w:val="00E830C0"/>
    <w:rsid w:val="00E83645"/>
    <w:rsid w:val="00E8399D"/>
    <w:rsid w:val="00E97153"/>
    <w:rsid w:val="00EB4A72"/>
    <w:rsid w:val="00EB5D31"/>
    <w:rsid w:val="00EE275B"/>
    <w:rsid w:val="00EE5588"/>
    <w:rsid w:val="00EF1F58"/>
    <w:rsid w:val="00F071B6"/>
    <w:rsid w:val="00F130E5"/>
    <w:rsid w:val="00F17BE7"/>
    <w:rsid w:val="00F44A50"/>
    <w:rsid w:val="00F517F2"/>
    <w:rsid w:val="00F548CC"/>
    <w:rsid w:val="00F55047"/>
    <w:rsid w:val="00F562F4"/>
    <w:rsid w:val="00F57FA3"/>
    <w:rsid w:val="00F725A8"/>
    <w:rsid w:val="00F8054F"/>
    <w:rsid w:val="00F80913"/>
    <w:rsid w:val="00F82C0B"/>
    <w:rsid w:val="00F83AFB"/>
    <w:rsid w:val="00F93E01"/>
    <w:rsid w:val="00F958C3"/>
    <w:rsid w:val="00FA296C"/>
    <w:rsid w:val="00FA50D5"/>
    <w:rsid w:val="00FB54D6"/>
    <w:rsid w:val="00FC1B7A"/>
    <w:rsid w:val="00FE00F4"/>
    <w:rsid w:val="00FE54A6"/>
    <w:rsid w:val="00FF5A94"/>
    <w:rsid w:val="00FF7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32F5D"/>
  <w15:docId w15:val="{3BA1B3FF-ECCA-44D0-9295-FCA23D24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09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16609"/>
    <w:pPr>
      <w:keepNext/>
      <w:numPr>
        <w:ilvl w:val="4"/>
        <w:numId w:val="1"/>
      </w:numPr>
      <w:shd w:val="clear" w:color="auto" w:fill="E5E5E5"/>
      <w:suppressAutoHyphens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 w:eastAsia="ar-SA"/>
    </w:rPr>
  </w:style>
  <w:style w:type="paragraph" w:styleId="Heading8">
    <w:name w:val="heading 8"/>
    <w:basedOn w:val="Normal"/>
    <w:next w:val="Normal"/>
    <w:link w:val="Heading8Char"/>
    <w:qFormat/>
    <w:rsid w:val="00275AF3"/>
    <w:pPr>
      <w:tabs>
        <w:tab w:val="num" w:pos="0"/>
      </w:tabs>
      <w:suppressAutoHyphens/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916609"/>
    <w:rPr>
      <w:rFonts w:ascii="Antique Olive" w:eastAsia="Times New Roman" w:hAnsi="Antique Olive" w:cs="Times New Roman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Book">
    <w:name w:val="Book"/>
    <w:rsid w:val="00916609"/>
    <w:rPr>
      <w:rFonts w:ascii="Book Antiqua" w:hAnsi="Book Antiqua"/>
      <w:position w:val="0"/>
      <w:sz w:val="20"/>
      <w:vertAlign w:val="baseline"/>
      <w:lang w:val="en-GB"/>
    </w:rPr>
  </w:style>
  <w:style w:type="paragraph" w:styleId="ListParagraph">
    <w:name w:val="List Paragraph"/>
    <w:basedOn w:val="Normal"/>
    <w:uiPriority w:val="34"/>
    <w:qFormat/>
    <w:rsid w:val="00916609"/>
    <w:pPr>
      <w:ind w:left="720"/>
      <w:contextualSpacing/>
    </w:pPr>
  </w:style>
  <w:style w:type="paragraph" w:styleId="NormalWeb">
    <w:name w:val="Normal (Web)"/>
    <w:basedOn w:val="Normal"/>
    <w:uiPriority w:val="99"/>
    <w:rsid w:val="00916609"/>
    <w:pPr>
      <w:suppressAutoHyphens/>
      <w:overflowPunct w:val="0"/>
      <w:autoSpaceDE w:val="0"/>
      <w:spacing w:after="0" w:line="240" w:lineRule="auto"/>
      <w:textAlignment w:val="baseline"/>
    </w:pPr>
    <w:rPr>
      <w:rFonts w:ascii="Verdana" w:eastAsia="Times New Roman" w:hAnsi="Verdana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16609"/>
  </w:style>
  <w:style w:type="character" w:styleId="Hyperlink">
    <w:name w:val="Hyperlink"/>
    <w:uiPriority w:val="99"/>
    <w:unhideWhenUsed/>
    <w:rsid w:val="009166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6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5D6B"/>
    <w:rPr>
      <w:rFonts w:ascii="Tahoma" w:eastAsia="Calibri" w:hAnsi="Tahoma" w:cs="Tahoma"/>
      <w:sz w:val="16"/>
      <w:szCs w:val="16"/>
    </w:rPr>
  </w:style>
  <w:style w:type="character" w:customStyle="1" w:styleId="Heading8Char">
    <w:name w:val="Heading 8 Char"/>
    <w:link w:val="Heading8"/>
    <w:rsid w:val="00275AF3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link w:val="HeadingChar"/>
    <w:rsid w:val="00054C4D"/>
    <w:pPr>
      <w:keepNext/>
      <w:suppressAutoHyphens/>
      <w:spacing w:before="240" w:after="120" w:line="240" w:lineRule="auto"/>
    </w:pPr>
    <w:rPr>
      <w:rFonts w:ascii="Liberation Sans" w:eastAsia="DejaVu Sans" w:hAnsi="Liberation Sans"/>
      <w:sz w:val="28"/>
      <w:szCs w:val="28"/>
      <w:lang w:eastAsia="ar-SA"/>
    </w:rPr>
  </w:style>
  <w:style w:type="character" w:customStyle="1" w:styleId="HeadingChar">
    <w:name w:val="Heading Char"/>
    <w:link w:val="Heading"/>
    <w:rsid w:val="00054C4D"/>
    <w:rPr>
      <w:rFonts w:ascii="Liberation Sans" w:eastAsia="DejaVu Sans" w:hAnsi="Liberation Sans" w:cs="DejaVu Sans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54C4D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54C4D"/>
    <w:rPr>
      <w:rFonts w:ascii="Calibri" w:eastAsia="Calibri" w:hAnsi="Calibri" w:cs="Times New Roman"/>
    </w:rPr>
  </w:style>
  <w:style w:type="paragraph" w:styleId="NoSpacing">
    <w:name w:val="No Spacing"/>
    <w:uiPriority w:val="99"/>
    <w:qFormat/>
    <w:rsid w:val="00A4339F"/>
    <w:pPr>
      <w:widowControl w:val="0"/>
      <w:suppressAutoHyphens/>
    </w:pPr>
    <w:rPr>
      <w:rFonts w:ascii="Times New Roman" w:eastAsia="Lucida Sans Unicode" w:hAnsi="Times New Roman"/>
      <w:kern w:val="2"/>
      <w:sz w:val="24"/>
      <w:szCs w:val="24"/>
    </w:rPr>
  </w:style>
  <w:style w:type="character" w:styleId="Emphasis">
    <w:name w:val="Emphasis"/>
    <w:qFormat/>
    <w:rsid w:val="00A13F81"/>
    <w:rPr>
      <w:i/>
      <w:iCs/>
    </w:rPr>
  </w:style>
  <w:style w:type="paragraph" w:customStyle="1" w:styleId="Normal1">
    <w:name w:val="Normal1"/>
    <w:rsid w:val="00FB54D6"/>
    <w:rPr>
      <w:rFonts w:ascii="Arial" w:eastAsia="Times New Roman" w:hAnsi="Arial" w:cs="Arial"/>
      <w:color w:val="000000"/>
      <w:szCs w:val="22"/>
    </w:rPr>
  </w:style>
  <w:style w:type="paragraph" w:styleId="Header">
    <w:name w:val="header"/>
    <w:basedOn w:val="Normal"/>
    <w:link w:val="HeaderChar"/>
    <w:uiPriority w:val="99"/>
    <w:unhideWhenUsed/>
    <w:rsid w:val="005E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04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F204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40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tnamann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09EC-E4EE-41DC-B830-5C844F13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6185</CharactersWithSpaces>
  <SharedDoc>false</SharedDoc>
  <HLinks>
    <vt:vector size="42" baseType="variant">
      <vt:variant>
        <vt:i4>4456450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https://en.wikipedia.org/wiki/Hawaii</vt:lpwstr>
      </vt:variant>
      <vt:variant>
        <vt:lpwstr/>
      </vt:variant>
      <vt:variant>
        <vt:i4>2359378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6619232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https://en.wikipedia.org/wiki/Bloomingdale%27s</vt:lpwstr>
      </vt:variant>
      <vt:variant>
        <vt:lpwstr/>
      </vt:variant>
      <vt:variant>
        <vt:i4>7012430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https://en.wikipedia.org/wiki/Macy%27s,_Inc.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https://en.wikipedia.org/wiki/Corporation</vt:lpwstr>
      </vt:variant>
      <vt:variant>
        <vt:lpwstr/>
      </vt:variant>
      <vt:variant>
        <vt:i4>3473480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https://en.wikipedia.org/wiki/Department_store</vt:lpwstr>
      </vt:variant>
      <vt:variant>
        <vt:lpwstr/>
      </vt:variant>
      <vt:variant>
        <vt:i4>544538659</vt:i4>
      </vt:variant>
      <vt:variant>
        <vt:i4>0</vt:i4>
      </vt:variant>
      <vt:variant>
        <vt:i4>0</vt:i4>
      </vt:variant>
      <vt:variant>
        <vt:i4>5</vt:i4>
      </vt:variant>
      <vt:variant>
        <vt:lpwstr>mailto:–yagnakanth2143@gmail.com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ratnamgowda@outlook.com</dc:creator>
  <cp:lastModifiedBy>ratnamgowda@outlook.com</cp:lastModifiedBy>
  <cp:revision>33</cp:revision>
  <cp:lastPrinted>2017-08-11T05:52:00Z</cp:lastPrinted>
  <dcterms:created xsi:type="dcterms:W3CDTF">2019-07-02T11:45:00Z</dcterms:created>
  <dcterms:modified xsi:type="dcterms:W3CDTF">2019-07-31T06:39:00Z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KA20064280@wipro.com</vt:lpwstr>
  </property>
  <property fmtid="{D5CDD505-2E9C-101B-9397-08002B2CF9AE}" pid="6" name="MSIP_Label_b9a70571-31c6-4603-80c1-ef2fb871a62a_SetDate">
    <vt:lpwstr>2019-05-12T12:24:46.1873923+05:30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